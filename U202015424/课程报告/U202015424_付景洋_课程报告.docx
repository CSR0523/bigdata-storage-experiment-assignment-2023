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3FE7" w14:textId="77777777" w:rsidR="00B47A05" w:rsidRDefault="00B47A05" w:rsidP="00B47A05">
      <w:r>
        <w:rPr>
          <w:noProof/>
        </w:rPr>
        <w:drawing>
          <wp:anchor distT="0" distB="0" distL="114300" distR="114300" simplePos="0" relativeHeight="251660288" behindDoc="0" locked="0" layoutInCell="1" allowOverlap="1" wp14:anchorId="2A3295B7" wp14:editId="71A651E4">
            <wp:simplePos x="0" y="0"/>
            <wp:positionH relativeFrom="column">
              <wp:posOffset>0</wp:posOffset>
            </wp:positionH>
            <wp:positionV relativeFrom="paragraph">
              <wp:posOffset>-171450</wp:posOffset>
            </wp:positionV>
            <wp:extent cx="1539240" cy="1009650"/>
            <wp:effectExtent l="0" t="0" r="381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0F2E3838" w14:textId="77777777" w:rsidR="00B47A05" w:rsidRDefault="00B47A05" w:rsidP="00B47A05"/>
    <w:p w14:paraId="7B2F71C4" w14:textId="77777777" w:rsidR="00B47A05" w:rsidRDefault="00B47A05" w:rsidP="00B47A05"/>
    <w:p w14:paraId="662C5999" w14:textId="77777777" w:rsidR="00B47A05" w:rsidRDefault="00B47A05" w:rsidP="00B47A05"/>
    <w:p w14:paraId="4E7623EA" w14:textId="77777777" w:rsidR="00B47A05" w:rsidRDefault="00B47A05" w:rsidP="00B47A05"/>
    <w:p w14:paraId="254C9FFA" w14:textId="77777777" w:rsidR="00B47A05" w:rsidRDefault="00B47A05" w:rsidP="00B47A05"/>
    <w:p w14:paraId="07A1F6BE" w14:textId="77777777" w:rsidR="00B47A05" w:rsidRDefault="00B47A05" w:rsidP="00B47A05"/>
    <w:p w14:paraId="6B837DFC" w14:textId="77777777" w:rsidR="00B47A05" w:rsidRDefault="00B47A05" w:rsidP="00B47A05"/>
    <w:p w14:paraId="2E8517C5" w14:textId="77777777" w:rsidR="00B47A05" w:rsidRDefault="00B47A05" w:rsidP="00B47A05"/>
    <w:p w14:paraId="42EDB7B5" w14:textId="77777777" w:rsidR="00B47A05" w:rsidRDefault="00B47A05" w:rsidP="00B47A05"/>
    <w:p w14:paraId="34AD7E1C" w14:textId="47D1E991" w:rsidR="00B47A05" w:rsidRDefault="00B47A05" w:rsidP="00B47A05">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0</w:t>
      </w:r>
      <w:r>
        <w:rPr>
          <w:rFonts w:ascii="黑体" w:eastAsia="黑体"/>
          <w:b/>
          <w:sz w:val="44"/>
          <w:szCs w:val="44"/>
          <w:u w:val="single"/>
        </w:rPr>
        <w:t>20</w:t>
      </w:r>
      <w:r>
        <w:rPr>
          <w:rFonts w:ascii="黑体" w:eastAsia="黑体" w:hint="eastAsia"/>
          <w:b/>
          <w:sz w:val="44"/>
          <w:szCs w:val="44"/>
          <w:u w:val="single"/>
        </w:rPr>
        <w:t xml:space="preserve"> </w:t>
      </w:r>
      <w:r>
        <w:rPr>
          <w:rFonts w:ascii="黑体" w:eastAsia="黑体" w:hint="eastAsia"/>
          <w:sz w:val="44"/>
          <w:szCs w:val="52"/>
        </w:rPr>
        <w:t>级</w:t>
      </w:r>
    </w:p>
    <w:p w14:paraId="7ECBCC76" w14:textId="77777777" w:rsidR="00B47A05" w:rsidRDefault="00B47A05" w:rsidP="00B47A05"/>
    <w:p w14:paraId="6B6FD854" w14:textId="77777777" w:rsidR="00B47A05" w:rsidRDefault="00B47A05" w:rsidP="00B47A05"/>
    <w:p w14:paraId="3CCB0C52" w14:textId="77777777" w:rsidR="00B47A05" w:rsidRDefault="00B47A05" w:rsidP="00B47A05">
      <w:pPr>
        <w:spacing w:line="480" w:lineRule="auto"/>
        <w:jc w:val="center"/>
        <w:rPr>
          <w:rFonts w:ascii="黑体" w:eastAsia="黑体"/>
          <w:sz w:val="44"/>
          <w:szCs w:val="52"/>
        </w:rPr>
      </w:pPr>
      <w:r>
        <w:rPr>
          <w:rFonts w:ascii="黑体" w:eastAsia="黑体" w:hint="eastAsia"/>
          <w:sz w:val="44"/>
          <w:szCs w:val="52"/>
        </w:rPr>
        <w:t>《大数据存储系统与管理》课程</w:t>
      </w:r>
    </w:p>
    <w:p w14:paraId="54A47EBA" w14:textId="77777777" w:rsidR="00B47A05" w:rsidRDefault="00B47A05" w:rsidP="00B47A05">
      <w:pPr>
        <w:spacing w:line="480" w:lineRule="auto"/>
        <w:jc w:val="center"/>
        <w:rPr>
          <w:rFonts w:ascii="黑体" w:eastAsia="黑体"/>
          <w:b/>
          <w:sz w:val="52"/>
          <w:szCs w:val="52"/>
        </w:rPr>
      </w:pPr>
      <w:r>
        <w:rPr>
          <w:rFonts w:ascii="黑体" w:eastAsia="黑体" w:hint="eastAsia"/>
          <w:b/>
          <w:sz w:val="52"/>
          <w:szCs w:val="52"/>
        </w:rPr>
        <w:t>课 程 报 告</w:t>
      </w:r>
    </w:p>
    <w:p w14:paraId="459E96B6" w14:textId="77777777" w:rsidR="00B47A05" w:rsidRDefault="00B47A05" w:rsidP="00B47A05"/>
    <w:p w14:paraId="7008A898" w14:textId="77777777" w:rsidR="00B47A05" w:rsidRDefault="00B47A05" w:rsidP="00B47A05"/>
    <w:p w14:paraId="1738BF50" w14:textId="77777777" w:rsidR="00B47A05" w:rsidRDefault="00B47A05" w:rsidP="00B47A05"/>
    <w:p w14:paraId="77102FB5" w14:textId="77777777" w:rsidR="00B47A05" w:rsidRDefault="00B47A05" w:rsidP="00B47A05"/>
    <w:p w14:paraId="4303362E" w14:textId="77777777" w:rsidR="00B47A05" w:rsidRDefault="00B47A05" w:rsidP="00B47A05"/>
    <w:tbl>
      <w:tblPr>
        <w:tblW w:w="0" w:type="auto"/>
        <w:jc w:val="center"/>
        <w:tblLook w:val="04A0" w:firstRow="1" w:lastRow="0" w:firstColumn="1" w:lastColumn="0" w:noHBand="0" w:noVBand="1"/>
      </w:tblPr>
      <w:tblGrid>
        <w:gridCol w:w="1521"/>
        <w:gridCol w:w="3385"/>
      </w:tblGrid>
      <w:tr w:rsidR="00B47A05" w:rsidRPr="0006028D" w14:paraId="0B59EF0A" w14:textId="77777777" w:rsidTr="00A333A0">
        <w:trPr>
          <w:trHeight w:val="755"/>
          <w:jc w:val="center"/>
        </w:trPr>
        <w:tc>
          <w:tcPr>
            <w:tcW w:w="1521" w:type="dxa"/>
            <w:shd w:val="clear" w:color="auto" w:fill="auto"/>
            <w:vAlign w:val="bottom"/>
          </w:tcPr>
          <w:p w14:paraId="6D424D43" w14:textId="77777777" w:rsidR="00B47A05" w:rsidRPr="0006028D" w:rsidRDefault="00B47A05" w:rsidP="00A333A0">
            <w:pPr>
              <w:spacing w:beforeLines="50" w:before="163"/>
              <w:jc w:val="center"/>
              <w:rPr>
                <w:b/>
                <w:sz w:val="32"/>
                <w:szCs w:val="32"/>
              </w:rPr>
            </w:pPr>
            <w:r>
              <w:rPr>
                <w:rFonts w:hint="eastAsia"/>
                <w:b/>
                <w:sz w:val="32"/>
                <w:szCs w:val="32"/>
              </w:rPr>
              <w:t>选</w:t>
            </w:r>
            <w:r>
              <w:rPr>
                <w:rFonts w:hint="eastAsia"/>
                <w:b/>
                <w:sz w:val="32"/>
                <w:szCs w:val="32"/>
              </w:rPr>
              <w:t xml:space="preserve"> </w:t>
            </w:r>
            <w:r>
              <w:rPr>
                <w:b/>
                <w:sz w:val="32"/>
                <w:szCs w:val="32"/>
              </w:rPr>
              <w:t xml:space="preserve"> </w:t>
            </w:r>
            <w:r>
              <w:rPr>
                <w:rFonts w:hint="eastAsia"/>
                <w:b/>
                <w:sz w:val="32"/>
                <w:szCs w:val="32"/>
              </w:rPr>
              <w:t>题</w:t>
            </w:r>
          </w:p>
        </w:tc>
        <w:tc>
          <w:tcPr>
            <w:tcW w:w="3385" w:type="dxa"/>
            <w:tcBorders>
              <w:bottom w:val="single" w:sz="4" w:space="0" w:color="auto"/>
            </w:tcBorders>
            <w:shd w:val="clear" w:color="auto" w:fill="auto"/>
            <w:vAlign w:val="bottom"/>
          </w:tcPr>
          <w:p w14:paraId="239AF947" w14:textId="77777777" w:rsidR="00B47A05" w:rsidRPr="0006028D" w:rsidRDefault="00B47A05" w:rsidP="00A333A0">
            <w:pPr>
              <w:spacing w:beforeLines="50" w:before="163"/>
              <w:jc w:val="center"/>
              <w:rPr>
                <w:b/>
                <w:sz w:val="32"/>
                <w:szCs w:val="32"/>
              </w:rPr>
            </w:pPr>
            <w:r>
              <w:rPr>
                <w:rFonts w:hint="eastAsia"/>
                <w:b/>
                <w:sz w:val="32"/>
                <w:szCs w:val="32"/>
              </w:rPr>
              <w:t>C</w:t>
            </w:r>
            <w:r>
              <w:rPr>
                <w:b/>
                <w:sz w:val="32"/>
                <w:szCs w:val="32"/>
              </w:rPr>
              <w:t>uckoo-driven Way</w:t>
            </w:r>
          </w:p>
        </w:tc>
      </w:tr>
      <w:tr w:rsidR="00B47A05" w:rsidRPr="0006028D" w14:paraId="49B47F08" w14:textId="77777777" w:rsidTr="00A333A0">
        <w:trPr>
          <w:trHeight w:val="755"/>
          <w:jc w:val="center"/>
        </w:trPr>
        <w:tc>
          <w:tcPr>
            <w:tcW w:w="1521" w:type="dxa"/>
            <w:shd w:val="clear" w:color="auto" w:fill="auto"/>
            <w:vAlign w:val="bottom"/>
          </w:tcPr>
          <w:p w14:paraId="143408BC" w14:textId="77777777" w:rsidR="00B47A05" w:rsidRPr="0006028D" w:rsidRDefault="00B47A05" w:rsidP="00A333A0">
            <w:pPr>
              <w:spacing w:beforeLines="50" w:before="163"/>
              <w:jc w:val="center"/>
              <w:rPr>
                <w:b/>
                <w:sz w:val="32"/>
                <w:szCs w:val="32"/>
              </w:rPr>
            </w:pPr>
            <w:r w:rsidRPr="0006028D">
              <w:rPr>
                <w:rFonts w:hint="eastAsia"/>
                <w:b/>
                <w:sz w:val="32"/>
                <w:szCs w:val="32"/>
              </w:rPr>
              <w:t>姓</w:t>
            </w:r>
            <w:r w:rsidRPr="0006028D">
              <w:rPr>
                <w:rFonts w:hint="eastAsia"/>
                <w:b/>
                <w:sz w:val="32"/>
                <w:szCs w:val="32"/>
              </w:rPr>
              <w:t xml:space="preserve"> </w:t>
            </w:r>
            <w:r w:rsidRPr="0006028D">
              <w:rPr>
                <w:b/>
                <w:sz w:val="32"/>
                <w:szCs w:val="32"/>
              </w:rPr>
              <w:t xml:space="preserve"> </w:t>
            </w:r>
            <w:r w:rsidRPr="0006028D">
              <w:rPr>
                <w:rFonts w:hint="eastAsia"/>
                <w:b/>
                <w:sz w:val="32"/>
                <w:szCs w:val="32"/>
              </w:rPr>
              <w:t>名</w:t>
            </w:r>
          </w:p>
        </w:tc>
        <w:tc>
          <w:tcPr>
            <w:tcW w:w="3385" w:type="dxa"/>
            <w:tcBorders>
              <w:bottom w:val="single" w:sz="4" w:space="0" w:color="auto"/>
            </w:tcBorders>
            <w:shd w:val="clear" w:color="auto" w:fill="auto"/>
            <w:vAlign w:val="bottom"/>
          </w:tcPr>
          <w:p w14:paraId="2B3FCD52" w14:textId="37E0A9BB" w:rsidR="00B47A05" w:rsidRPr="0006028D" w:rsidRDefault="00B47A05" w:rsidP="00A333A0">
            <w:pPr>
              <w:spacing w:beforeLines="50" w:before="163"/>
              <w:jc w:val="center"/>
              <w:rPr>
                <w:b/>
                <w:sz w:val="32"/>
                <w:szCs w:val="32"/>
              </w:rPr>
            </w:pPr>
            <w:proofErr w:type="gramStart"/>
            <w:r>
              <w:rPr>
                <w:rFonts w:hint="eastAsia"/>
                <w:b/>
                <w:sz w:val="32"/>
                <w:szCs w:val="32"/>
              </w:rPr>
              <w:t>付景洋</w:t>
            </w:r>
            <w:proofErr w:type="gramEnd"/>
          </w:p>
        </w:tc>
      </w:tr>
      <w:tr w:rsidR="00B47A05" w:rsidRPr="0006028D" w14:paraId="6F0552A6" w14:textId="77777777" w:rsidTr="00A333A0">
        <w:trPr>
          <w:trHeight w:val="755"/>
          <w:jc w:val="center"/>
        </w:trPr>
        <w:tc>
          <w:tcPr>
            <w:tcW w:w="1521" w:type="dxa"/>
            <w:shd w:val="clear" w:color="auto" w:fill="auto"/>
            <w:vAlign w:val="bottom"/>
          </w:tcPr>
          <w:p w14:paraId="2C7A313F" w14:textId="77777777" w:rsidR="00B47A05" w:rsidRPr="0006028D" w:rsidRDefault="00B47A05" w:rsidP="00A333A0">
            <w:pPr>
              <w:spacing w:beforeLines="50" w:before="163"/>
              <w:jc w:val="center"/>
              <w:rPr>
                <w:b/>
                <w:sz w:val="32"/>
                <w:szCs w:val="32"/>
              </w:rPr>
            </w:pPr>
            <w:r w:rsidRPr="0006028D">
              <w:rPr>
                <w:rFonts w:hint="eastAsia"/>
                <w:b/>
                <w:sz w:val="32"/>
                <w:szCs w:val="32"/>
              </w:rPr>
              <w:t>学</w:t>
            </w:r>
            <w:r w:rsidRPr="0006028D">
              <w:rPr>
                <w:rFonts w:hint="eastAsia"/>
                <w:b/>
                <w:sz w:val="32"/>
                <w:szCs w:val="32"/>
              </w:rPr>
              <w:t xml:space="preserve"> </w:t>
            </w:r>
            <w:r w:rsidRPr="0006028D">
              <w:rPr>
                <w:b/>
                <w:sz w:val="32"/>
                <w:szCs w:val="32"/>
              </w:rPr>
              <w:t xml:space="preserve"> </w:t>
            </w:r>
            <w:r w:rsidRPr="0006028D">
              <w:rPr>
                <w:rFonts w:hint="eastAsia"/>
                <w:b/>
                <w:sz w:val="32"/>
                <w:szCs w:val="32"/>
              </w:rPr>
              <w:t>号</w:t>
            </w:r>
          </w:p>
        </w:tc>
        <w:tc>
          <w:tcPr>
            <w:tcW w:w="3385" w:type="dxa"/>
            <w:tcBorders>
              <w:top w:val="single" w:sz="4" w:space="0" w:color="auto"/>
              <w:bottom w:val="single" w:sz="4" w:space="0" w:color="auto"/>
            </w:tcBorders>
            <w:shd w:val="clear" w:color="auto" w:fill="auto"/>
            <w:vAlign w:val="bottom"/>
          </w:tcPr>
          <w:p w14:paraId="66C00178" w14:textId="16D31BFB" w:rsidR="00B47A05" w:rsidRPr="0006028D" w:rsidRDefault="00B47A05" w:rsidP="00A333A0">
            <w:pPr>
              <w:spacing w:beforeLines="50" w:before="163"/>
              <w:jc w:val="center"/>
              <w:rPr>
                <w:b/>
                <w:sz w:val="32"/>
                <w:szCs w:val="32"/>
              </w:rPr>
            </w:pPr>
            <w:r w:rsidRPr="0006028D">
              <w:rPr>
                <w:rFonts w:hint="eastAsia"/>
                <w:b/>
                <w:sz w:val="32"/>
                <w:szCs w:val="32"/>
              </w:rPr>
              <w:t>U</w:t>
            </w:r>
            <w:r>
              <w:rPr>
                <w:rFonts w:hint="eastAsia"/>
                <w:b/>
                <w:sz w:val="32"/>
                <w:szCs w:val="32"/>
              </w:rPr>
              <w:t>202015424</w:t>
            </w:r>
          </w:p>
        </w:tc>
      </w:tr>
      <w:tr w:rsidR="00B47A05" w:rsidRPr="0006028D" w14:paraId="6059A6F5" w14:textId="77777777" w:rsidTr="00A333A0">
        <w:trPr>
          <w:trHeight w:val="755"/>
          <w:jc w:val="center"/>
        </w:trPr>
        <w:tc>
          <w:tcPr>
            <w:tcW w:w="1521" w:type="dxa"/>
            <w:shd w:val="clear" w:color="auto" w:fill="auto"/>
            <w:vAlign w:val="bottom"/>
          </w:tcPr>
          <w:p w14:paraId="3A40A663" w14:textId="77777777" w:rsidR="00B47A05" w:rsidRPr="0006028D" w:rsidRDefault="00B47A05" w:rsidP="00A333A0">
            <w:pPr>
              <w:spacing w:beforeLines="50" w:before="163"/>
              <w:jc w:val="center"/>
              <w:rPr>
                <w:b/>
                <w:sz w:val="32"/>
                <w:szCs w:val="32"/>
              </w:rPr>
            </w:pPr>
            <w:r w:rsidRPr="0006028D">
              <w:rPr>
                <w:rFonts w:hint="eastAsia"/>
                <w:b/>
                <w:sz w:val="32"/>
                <w:szCs w:val="32"/>
              </w:rPr>
              <w:t>班</w:t>
            </w:r>
            <w:r w:rsidRPr="0006028D">
              <w:rPr>
                <w:rFonts w:hint="eastAsia"/>
                <w:b/>
                <w:sz w:val="32"/>
                <w:szCs w:val="32"/>
              </w:rPr>
              <w:t xml:space="preserve"> </w:t>
            </w:r>
            <w:r w:rsidRPr="0006028D">
              <w:rPr>
                <w:b/>
                <w:sz w:val="32"/>
                <w:szCs w:val="32"/>
              </w:rPr>
              <w:t xml:space="preserve"> </w:t>
            </w:r>
            <w:r w:rsidRPr="0006028D">
              <w:rPr>
                <w:rFonts w:hint="eastAsia"/>
                <w:b/>
                <w:sz w:val="32"/>
                <w:szCs w:val="32"/>
              </w:rPr>
              <w:t>号</w:t>
            </w:r>
          </w:p>
        </w:tc>
        <w:tc>
          <w:tcPr>
            <w:tcW w:w="3385" w:type="dxa"/>
            <w:tcBorders>
              <w:top w:val="single" w:sz="4" w:space="0" w:color="auto"/>
              <w:bottom w:val="single" w:sz="4" w:space="0" w:color="auto"/>
            </w:tcBorders>
            <w:shd w:val="clear" w:color="auto" w:fill="auto"/>
            <w:vAlign w:val="bottom"/>
          </w:tcPr>
          <w:p w14:paraId="5D3BF603" w14:textId="7D12A320" w:rsidR="00B47A05" w:rsidRPr="0006028D" w:rsidRDefault="00B47A05" w:rsidP="00A333A0">
            <w:pPr>
              <w:spacing w:beforeLines="50" w:before="163"/>
              <w:jc w:val="center"/>
              <w:rPr>
                <w:b/>
                <w:sz w:val="32"/>
                <w:szCs w:val="32"/>
              </w:rPr>
            </w:pPr>
            <w:r>
              <w:rPr>
                <w:rFonts w:hint="eastAsia"/>
                <w:b/>
                <w:sz w:val="32"/>
                <w:szCs w:val="32"/>
              </w:rPr>
              <w:t>计算机</w:t>
            </w:r>
            <w:r>
              <w:rPr>
                <w:rFonts w:hint="eastAsia"/>
                <w:b/>
                <w:sz w:val="32"/>
                <w:szCs w:val="32"/>
              </w:rPr>
              <w:t>2005</w:t>
            </w:r>
            <w:r w:rsidRPr="0006028D">
              <w:rPr>
                <w:rFonts w:hint="eastAsia"/>
                <w:b/>
                <w:sz w:val="32"/>
                <w:szCs w:val="32"/>
              </w:rPr>
              <w:t>班</w:t>
            </w:r>
          </w:p>
        </w:tc>
      </w:tr>
      <w:tr w:rsidR="00B47A05" w:rsidRPr="0006028D" w14:paraId="20D4E781" w14:textId="77777777" w:rsidTr="00A333A0">
        <w:trPr>
          <w:trHeight w:val="755"/>
          <w:jc w:val="center"/>
        </w:trPr>
        <w:tc>
          <w:tcPr>
            <w:tcW w:w="1521" w:type="dxa"/>
            <w:shd w:val="clear" w:color="auto" w:fill="auto"/>
            <w:vAlign w:val="bottom"/>
          </w:tcPr>
          <w:p w14:paraId="6A66E4FC" w14:textId="77777777" w:rsidR="00B47A05" w:rsidRPr="0006028D" w:rsidRDefault="00B47A05" w:rsidP="00A333A0">
            <w:pPr>
              <w:spacing w:beforeLines="50" w:before="163"/>
              <w:jc w:val="center"/>
              <w:rPr>
                <w:b/>
                <w:sz w:val="32"/>
                <w:szCs w:val="32"/>
              </w:rPr>
            </w:pPr>
            <w:r w:rsidRPr="0006028D">
              <w:rPr>
                <w:rFonts w:hint="eastAsia"/>
                <w:b/>
                <w:sz w:val="32"/>
                <w:szCs w:val="32"/>
              </w:rPr>
              <w:t>日</w:t>
            </w:r>
            <w:r w:rsidRPr="0006028D">
              <w:rPr>
                <w:rFonts w:hint="eastAsia"/>
                <w:b/>
                <w:sz w:val="32"/>
                <w:szCs w:val="32"/>
              </w:rPr>
              <w:t xml:space="preserve"> </w:t>
            </w:r>
            <w:r w:rsidRPr="0006028D">
              <w:rPr>
                <w:b/>
                <w:sz w:val="32"/>
                <w:szCs w:val="32"/>
              </w:rPr>
              <w:t xml:space="preserve"> </w:t>
            </w:r>
            <w:r w:rsidRPr="0006028D">
              <w:rPr>
                <w:rFonts w:hint="eastAsia"/>
                <w:b/>
                <w:sz w:val="32"/>
                <w:szCs w:val="32"/>
              </w:rPr>
              <w:t>期</w:t>
            </w:r>
          </w:p>
        </w:tc>
        <w:tc>
          <w:tcPr>
            <w:tcW w:w="3385" w:type="dxa"/>
            <w:tcBorders>
              <w:top w:val="single" w:sz="4" w:space="0" w:color="auto"/>
              <w:bottom w:val="single" w:sz="4" w:space="0" w:color="auto"/>
            </w:tcBorders>
            <w:shd w:val="clear" w:color="auto" w:fill="auto"/>
            <w:vAlign w:val="bottom"/>
          </w:tcPr>
          <w:p w14:paraId="086B8B8A" w14:textId="1A687CBA" w:rsidR="00B47A05" w:rsidRPr="0006028D" w:rsidRDefault="00B47A05" w:rsidP="00A333A0">
            <w:pPr>
              <w:spacing w:beforeLines="50" w:before="163"/>
              <w:jc w:val="center"/>
              <w:rPr>
                <w:b/>
                <w:sz w:val="32"/>
                <w:szCs w:val="32"/>
              </w:rPr>
            </w:pPr>
            <w:r w:rsidRPr="0006028D">
              <w:rPr>
                <w:rFonts w:hint="eastAsia"/>
                <w:b/>
                <w:sz w:val="32"/>
                <w:szCs w:val="32"/>
              </w:rPr>
              <w:t>2</w:t>
            </w:r>
            <w:r w:rsidRPr="0006028D">
              <w:rPr>
                <w:b/>
                <w:sz w:val="32"/>
                <w:szCs w:val="32"/>
              </w:rPr>
              <w:t>02</w:t>
            </w:r>
            <w:r>
              <w:rPr>
                <w:rFonts w:hint="eastAsia"/>
                <w:b/>
                <w:sz w:val="32"/>
                <w:szCs w:val="32"/>
              </w:rPr>
              <w:t>3.5.29</w:t>
            </w:r>
          </w:p>
        </w:tc>
      </w:tr>
    </w:tbl>
    <w:p w14:paraId="22C20673" w14:textId="77777777" w:rsidR="00B47A05" w:rsidRDefault="00B47A05" w:rsidP="00B47A05"/>
    <w:p w14:paraId="087E214E" w14:textId="77777777" w:rsidR="00B47A05" w:rsidRDefault="00B47A05" w:rsidP="00B47A05"/>
    <w:p w14:paraId="69D0514D" w14:textId="77777777" w:rsidR="00B47A05" w:rsidRDefault="00B47A05" w:rsidP="00B47A05"/>
    <w:p w14:paraId="77CBD800" w14:textId="77777777" w:rsidR="00B47A05" w:rsidRDefault="00B47A05" w:rsidP="00B47A05"/>
    <w:p w14:paraId="622A80D1" w14:textId="77777777" w:rsidR="00B47A05" w:rsidRDefault="00B47A05" w:rsidP="00B47A05">
      <w:pPr>
        <w:widowControl/>
        <w:jc w:val="left"/>
        <w:sectPr w:rsidR="00B47A05" w:rsidSect="00976F7A">
          <w:headerReference w:type="default" r:id="rId9"/>
          <w:pgSz w:w="11906" w:h="16838"/>
          <w:pgMar w:top="1440" w:right="1416" w:bottom="1440" w:left="1800" w:header="851" w:footer="992" w:gutter="0"/>
          <w:pgNumType w:start="0"/>
          <w:cols w:space="720"/>
          <w:docGrid w:type="lines" w:linePitch="326"/>
        </w:sectPr>
      </w:pPr>
    </w:p>
    <w:p w14:paraId="139CC5D8" w14:textId="77777777" w:rsidR="00B47A05" w:rsidRDefault="00B47A05" w:rsidP="00B47A05">
      <w:pPr>
        <w:pStyle w:val="afe"/>
        <w:spacing w:line="480" w:lineRule="auto"/>
        <w:ind w:firstLine="0"/>
        <w:jc w:val="center"/>
        <w:rPr>
          <w:rFonts w:ascii="黑体" w:eastAsia="黑体" w:hAnsi="黑体"/>
          <w:sz w:val="32"/>
          <w:szCs w:val="32"/>
        </w:rPr>
      </w:pPr>
      <w:bookmarkStart w:id="0" w:name="_Toc134007856"/>
      <w:bookmarkStart w:id="1" w:name="_Toc135227306"/>
      <w:bookmarkStart w:id="2" w:name="_Toc135227385"/>
      <w:bookmarkStart w:id="3" w:name="_Toc135227507"/>
      <w:bookmarkStart w:id="4" w:name="_Toc135227598"/>
      <w:bookmarkStart w:id="5" w:name="_Toc135229710"/>
      <w:bookmarkStart w:id="6" w:name="_Toc266358958"/>
      <w:r>
        <w:rPr>
          <w:rFonts w:ascii="黑体" w:eastAsia="黑体" w:hAnsi="黑体" w:hint="eastAsia"/>
          <w:sz w:val="32"/>
          <w:szCs w:val="32"/>
        </w:rPr>
        <w:lastRenderedPageBreak/>
        <w:t>目   录</w:t>
      </w:r>
      <w:bookmarkStart w:id="7" w:name="_Toc134007857"/>
      <w:bookmarkStart w:id="8" w:name="_Toc135227307"/>
      <w:bookmarkStart w:id="9" w:name="_Toc135227386"/>
      <w:bookmarkStart w:id="10" w:name="_Toc135227508"/>
      <w:bookmarkStart w:id="11" w:name="_Toc135229711"/>
      <w:bookmarkStart w:id="12" w:name="_Toc266358959"/>
      <w:bookmarkEnd w:id="0"/>
      <w:bookmarkEnd w:id="1"/>
      <w:bookmarkEnd w:id="2"/>
      <w:bookmarkEnd w:id="3"/>
      <w:bookmarkEnd w:id="4"/>
      <w:bookmarkEnd w:id="5"/>
      <w:bookmarkEnd w:id="6"/>
    </w:p>
    <w:p w14:paraId="00CC3DDE" w14:textId="72656A29" w:rsidR="00083065" w:rsidRDefault="00B47A05">
      <w:pPr>
        <w:pStyle w:val="TOC1"/>
        <w:tabs>
          <w:tab w:val="left" w:pos="960"/>
          <w:tab w:val="right" w:leader="dot" w:pos="8834"/>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6295469" w:history="1">
        <w:r w:rsidR="00083065" w:rsidRPr="00883283">
          <w:rPr>
            <w:rStyle w:val="af3"/>
            <w:noProof/>
          </w:rPr>
          <w:t>一．</w:t>
        </w:r>
        <w:r w:rsidR="00083065">
          <w:rPr>
            <w:rFonts w:asciiTheme="minorHAnsi" w:eastAsiaTheme="minorEastAsia" w:hAnsiTheme="minorHAnsi" w:cstheme="minorBidi"/>
            <w:b w:val="0"/>
            <w:bCs w:val="0"/>
            <w:caps w:val="0"/>
            <w:noProof/>
            <w:sz w:val="21"/>
            <w:szCs w:val="22"/>
          </w:rPr>
          <w:tab/>
        </w:r>
        <w:r w:rsidR="00083065" w:rsidRPr="00883283">
          <w:rPr>
            <w:rStyle w:val="af3"/>
            <w:noProof/>
          </w:rPr>
          <w:t>选题背景</w:t>
        </w:r>
        <w:r w:rsidR="00083065">
          <w:rPr>
            <w:noProof/>
            <w:webHidden/>
          </w:rPr>
          <w:tab/>
        </w:r>
        <w:r w:rsidR="00083065">
          <w:rPr>
            <w:noProof/>
            <w:webHidden/>
          </w:rPr>
          <w:fldChar w:fldCharType="begin"/>
        </w:r>
        <w:r w:rsidR="00083065">
          <w:rPr>
            <w:noProof/>
            <w:webHidden/>
          </w:rPr>
          <w:instrText xml:space="preserve"> PAGEREF _Toc136295469 \h </w:instrText>
        </w:r>
        <w:r w:rsidR="00083065">
          <w:rPr>
            <w:noProof/>
            <w:webHidden/>
          </w:rPr>
        </w:r>
        <w:r w:rsidR="00083065">
          <w:rPr>
            <w:noProof/>
            <w:webHidden/>
          </w:rPr>
          <w:fldChar w:fldCharType="separate"/>
        </w:r>
        <w:r w:rsidR="00083065">
          <w:rPr>
            <w:noProof/>
            <w:webHidden/>
          </w:rPr>
          <w:t>2</w:t>
        </w:r>
        <w:r w:rsidR="00083065">
          <w:rPr>
            <w:noProof/>
            <w:webHidden/>
          </w:rPr>
          <w:fldChar w:fldCharType="end"/>
        </w:r>
      </w:hyperlink>
    </w:p>
    <w:p w14:paraId="366E23E6" w14:textId="6F595DDD" w:rsidR="00083065" w:rsidRDefault="00DC4A2E">
      <w:pPr>
        <w:pStyle w:val="TOC1"/>
        <w:tabs>
          <w:tab w:val="left" w:pos="960"/>
          <w:tab w:val="right" w:leader="dot" w:pos="8834"/>
        </w:tabs>
        <w:rPr>
          <w:rFonts w:asciiTheme="minorHAnsi" w:eastAsiaTheme="minorEastAsia" w:hAnsiTheme="minorHAnsi" w:cstheme="minorBidi"/>
          <w:b w:val="0"/>
          <w:bCs w:val="0"/>
          <w:caps w:val="0"/>
          <w:noProof/>
          <w:sz w:val="21"/>
          <w:szCs w:val="22"/>
        </w:rPr>
      </w:pPr>
      <w:hyperlink w:anchor="_Toc136295470" w:history="1">
        <w:r w:rsidR="00083065" w:rsidRPr="00883283">
          <w:rPr>
            <w:rStyle w:val="af3"/>
            <w:noProof/>
          </w:rPr>
          <w:t>二．</w:t>
        </w:r>
        <w:r w:rsidR="00083065">
          <w:rPr>
            <w:rFonts w:asciiTheme="minorHAnsi" w:eastAsiaTheme="minorEastAsia" w:hAnsiTheme="minorHAnsi" w:cstheme="minorBidi"/>
            <w:b w:val="0"/>
            <w:bCs w:val="0"/>
            <w:caps w:val="0"/>
            <w:noProof/>
            <w:sz w:val="21"/>
            <w:szCs w:val="22"/>
          </w:rPr>
          <w:tab/>
        </w:r>
        <w:r w:rsidR="00083065" w:rsidRPr="00883283">
          <w:rPr>
            <w:rStyle w:val="af3"/>
            <w:noProof/>
          </w:rPr>
          <w:t>选题分析</w:t>
        </w:r>
        <w:r w:rsidR="00083065">
          <w:rPr>
            <w:noProof/>
            <w:webHidden/>
          </w:rPr>
          <w:tab/>
        </w:r>
        <w:r w:rsidR="00083065">
          <w:rPr>
            <w:noProof/>
            <w:webHidden/>
          </w:rPr>
          <w:fldChar w:fldCharType="begin"/>
        </w:r>
        <w:r w:rsidR="00083065">
          <w:rPr>
            <w:noProof/>
            <w:webHidden/>
          </w:rPr>
          <w:instrText xml:space="preserve"> PAGEREF _Toc136295470 \h </w:instrText>
        </w:r>
        <w:r w:rsidR="00083065">
          <w:rPr>
            <w:noProof/>
            <w:webHidden/>
          </w:rPr>
        </w:r>
        <w:r w:rsidR="00083065">
          <w:rPr>
            <w:noProof/>
            <w:webHidden/>
          </w:rPr>
          <w:fldChar w:fldCharType="separate"/>
        </w:r>
        <w:r w:rsidR="00083065">
          <w:rPr>
            <w:noProof/>
            <w:webHidden/>
          </w:rPr>
          <w:t>3</w:t>
        </w:r>
        <w:r w:rsidR="00083065">
          <w:rPr>
            <w:noProof/>
            <w:webHidden/>
          </w:rPr>
          <w:fldChar w:fldCharType="end"/>
        </w:r>
      </w:hyperlink>
    </w:p>
    <w:p w14:paraId="3A640C82" w14:textId="2F90F9EA" w:rsidR="00083065" w:rsidRDefault="00DC4A2E">
      <w:pPr>
        <w:pStyle w:val="TOC2"/>
        <w:tabs>
          <w:tab w:val="left" w:pos="960"/>
          <w:tab w:val="right" w:leader="dot" w:pos="8834"/>
        </w:tabs>
        <w:rPr>
          <w:rFonts w:asciiTheme="minorHAnsi" w:eastAsiaTheme="minorEastAsia" w:hAnsiTheme="minorHAnsi" w:cstheme="minorBidi"/>
          <w:smallCaps w:val="0"/>
          <w:noProof/>
          <w:sz w:val="21"/>
          <w:szCs w:val="22"/>
        </w:rPr>
      </w:pPr>
      <w:hyperlink w:anchor="_Toc136295471" w:history="1">
        <w:r w:rsidR="00083065" w:rsidRPr="00883283">
          <w:rPr>
            <w:rStyle w:val="af3"/>
            <w:rFonts w:ascii="黑体" w:hAnsi="黑体"/>
            <w:noProof/>
          </w:rPr>
          <w:t>2.1</w:t>
        </w:r>
        <w:r w:rsidR="00083065">
          <w:rPr>
            <w:rFonts w:asciiTheme="minorHAnsi" w:eastAsiaTheme="minorEastAsia" w:hAnsiTheme="minorHAnsi" w:cstheme="minorBidi"/>
            <w:smallCaps w:val="0"/>
            <w:noProof/>
            <w:sz w:val="21"/>
            <w:szCs w:val="22"/>
          </w:rPr>
          <w:tab/>
        </w:r>
        <w:r w:rsidR="00083065" w:rsidRPr="00883283">
          <w:rPr>
            <w:rStyle w:val="af3"/>
            <w:rFonts w:ascii="黑体" w:hAnsi="黑体"/>
            <w:noProof/>
          </w:rPr>
          <w:t>Cuckoo</w:t>
        </w:r>
        <w:r w:rsidR="00083065" w:rsidRPr="00883283">
          <w:rPr>
            <w:rStyle w:val="af3"/>
            <w:rFonts w:ascii="黑体" w:hAnsi="黑体"/>
            <w:noProof/>
          </w:rPr>
          <w:t>图</w:t>
        </w:r>
        <w:r w:rsidR="00083065">
          <w:rPr>
            <w:noProof/>
            <w:webHidden/>
          </w:rPr>
          <w:tab/>
        </w:r>
        <w:r w:rsidR="00083065">
          <w:rPr>
            <w:noProof/>
            <w:webHidden/>
          </w:rPr>
          <w:fldChar w:fldCharType="begin"/>
        </w:r>
        <w:r w:rsidR="00083065">
          <w:rPr>
            <w:noProof/>
            <w:webHidden/>
          </w:rPr>
          <w:instrText xml:space="preserve"> PAGEREF _Toc136295471 \h </w:instrText>
        </w:r>
        <w:r w:rsidR="00083065">
          <w:rPr>
            <w:noProof/>
            <w:webHidden/>
          </w:rPr>
        </w:r>
        <w:r w:rsidR="00083065">
          <w:rPr>
            <w:noProof/>
            <w:webHidden/>
          </w:rPr>
          <w:fldChar w:fldCharType="separate"/>
        </w:r>
        <w:r w:rsidR="00083065">
          <w:rPr>
            <w:noProof/>
            <w:webHidden/>
          </w:rPr>
          <w:t>3</w:t>
        </w:r>
        <w:r w:rsidR="00083065">
          <w:rPr>
            <w:noProof/>
            <w:webHidden/>
          </w:rPr>
          <w:fldChar w:fldCharType="end"/>
        </w:r>
      </w:hyperlink>
    </w:p>
    <w:p w14:paraId="2B40BBC8" w14:textId="01115B01" w:rsidR="00083065" w:rsidRDefault="00DC4A2E">
      <w:pPr>
        <w:pStyle w:val="TOC2"/>
        <w:tabs>
          <w:tab w:val="left" w:pos="960"/>
          <w:tab w:val="right" w:leader="dot" w:pos="8834"/>
        </w:tabs>
        <w:rPr>
          <w:rFonts w:asciiTheme="minorHAnsi" w:eastAsiaTheme="minorEastAsia" w:hAnsiTheme="minorHAnsi" w:cstheme="minorBidi"/>
          <w:smallCaps w:val="0"/>
          <w:noProof/>
          <w:sz w:val="21"/>
          <w:szCs w:val="22"/>
        </w:rPr>
      </w:pPr>
      <w:hyperlink w:anchor="_Toc136295472" w:history="1">
        <w:r w:rsidR="00083065" w:rsidRPr="00883283">
          <w:rPr>
            <w:rStyle w:val="af3"/>
            <w:rFonts w:ascii="黑体" w:hAnsi="黑体"/>
            <w:noProof/>
          </w:rPr>
          <w:t>2.2</w:t>
        </w:r>
        <w:r w:rsidR="00083065">
          <w:rPr>
            <w:rFonts w:asciiTheme="minorHAnsi" w:eastAsiaTheme="minorEastAsia" w:hAnsiTheme="minorHAnsi" w:cstheme="minorBidi"/>
            <w:smallCaps w:val="0"/>
            <w:noProof/>
            <w:sz w:val="21"/>
            <w:szCs w:val="22"/>
          </w:rPr>
          <w:tab/>
        </w:r>
        <w:r w:rsidR="00083065" w:rsidRPr="00883283">
          <w:rPr>
            <w:rStyle w:val="af3"/>
            <w:noProof/>
          </w:rPr>
          <w:t>另一种</w:t>
        </w:r>
        <w:r w:rsidR="00083065" w:rsidRPr="00883283">
          <w:rPr>
            <w:rStyle w:val="af3"/>
            <w:noProof/>
          </w:rPr>
          <w:t>Cuckoo</w:t>
        </w:r>
        <w:r w:rsidR="00083065" w:rsidRPr="00883283">
          <w:rPr>
            <w:rStyle w:val="af3"/>
            <w:noProof/>
          </w:rPr>
          <w:t>图</w:t>
        </w:r>
        <w:r w:rsidR="00083065">
          <w:rPr>
            <w:noProof/>
            <w:webHidden/>
          </w:rPr>
          <w:tab/>
        </w:r>
        <w:r w:rsidR="00083065">
          <w:rPr>
            <w:noProof/>
            <w:webHidden/>
          </w:rPr>
          <w:fldChar w:fldCharType="begin"/>
        </w:r>
        <w:r w:rsidR="00083065">
          <w:rPr>
            <w:noProof/>
            <w:webHidden/>
          </w:rPr>
          <w:instrText xml:space="preserve"> PAGEREF _Toc136295472 \h </w:instrText>
        </w:r>
        <w:r w:rsidR="00083065">
          <w:rPr>
            <w:noProof/>
            <w:webHidden/>
          </w:rPr>
        </w:r>
        <w:r w:rsidR="00083065">
          <w:rPr>
            <w:noProof/>
            <w:webHidden/>
          </w:rPr>
          <w:fldChar w:fldCharType="separate"/>
        </w:r>
        <w:r w:rsidR="00083065">
          <w:rPr>
            <w:noProof/>
            <w:webHidden/>
          </w:rPr>
          <w:t>5</w:t>
        </w:r>
        <w:r w:rsidR="00083065">
          <w:rPr>
            <w:noProof/>
            <w:webHidden/>
          </w:rPr>
          <w:fldChar w:fldCharType="end"/>
        </w:r>
      </w:hyperlink>
    </w:p>
    <w:p w14:paraId="6D70B85A" w14:textId="7AE95F78" w:rsidR="00083065" w:rsidRDefault="00DC4A2E">
      <w:pPr>
        <w:pStyle w:val="TOC2"/>
        <w:tabs>
          <w:tab w:val="left" w:pos="960"/>
          <w:tab w:val="right" w:leader="dot" w:pos="8834"/>
        </w:tabs>
        <w:rPr>
          <w:rFonts w:asciiTheme="minorHAnsi" w:eastAsiaTheme="minorEastAsia" w:hAnsiTheme="minorHAnsi" w:cstheme="minorBidi"/>
          <w:smallCaps w:val="0"/>
          <w:noProof/>
          <w:sz w:val="21"/>
          <w:szCs w:val="22"/>
        </w:rPr>
      </w:pPr>
      <w:hyperlink w:anchor="_Toc136295473" w:history="1">
        <w:r w:rsidR="00083065" w:rsidRPr="00883283">
          <w:rPr>
            <w:rStyle w:val="af3"/>
            <w:rFonts w:ascii="黑体" w:hAnsi="黑体"/>
            <w:noProof/>
          </w:rPr>
          <w:t>2.3</w:t>
        </w:r>
        <w:r w:rsidR="00083065">
          <w:rPr>
            <w:rFonts w:asciiTheme="minorHAnsi" w:eastAsiaTheme="minorEastAsia" w:hAnsiTheme="minorHAnsi" w:cstheme="minorBidi"/>
            <w:smallCaps w:val="0"/>
            <w:noProof/>
            <w:sz w:val="21"/>
            <w:szCs w:val="22"/>
          </w:rPr>
          <w:tab/>
        </w:r>
        <w:r w:rsidR="00083065" w:rsidRPr="00883283">
          <w:rPr>
            <w:rStyle w:val="af3"/>
            <w:noProof/>
          </w:rPr>
          <w:t>传统</w:t>
        </w:r>
        <w:r w:rsidR="00083065" w:rsidRPr="00883283">
          <w:rPr>
            <w:rStyle w:val="af3"/>
            <w:noProof/>
          </w:rPr>
          <w:t>Cuckoo Hashing</w:t>
        </w:r>
        <w:r w:rsidR="00083065" w:rsidRPr="00883283">
          <w:rPr>
            <w:rStyle w:val="af3"/>
            <w:noProof/>
          </w:rPr>
          <w:t>的拓展</w:t>
        </w:r>
        <w:r w:rsidR="00083065">
          <w:rPr>
            <w:noProof/>
            <w:webHidden/>
          </w:rPr>
          <w:tab/>
        </w:r>
        <w:r w:rsidR="00083065">
          <w:rPr>
            <w:noProof/>
            <w:webHidden/>
          </w:rPr>
          <w:fldChar w:fldCharType="begin"/>
        </w:r>
        <w:r w:rsidR="00083065">
          <w:rPr>
            <w:noProof/>
            <w:webHidden/>
          </w:rPr>
          <w:instrText xml:space="preserve"> PAGEREF _Toc136295473 \h </w:instrText>
        </w:r>
        <w:r w:rsidR="00083065">
          <w:rPr>
            <w:noProof/>
            <w:webHidden/>
          </w:rPr>
        </w:r>
        <w:r w:rsidR="00083065">
          <w:rPr>
            <w:noProof/>
            <w:webHidden/>
          </w:rPr>
          <w:fldChar w:fldCharType="separate"/>
        </w:r>
        <w:r w:rsidR="00083065">
          <w:rPr>
            <w:noProof/>
            <w:webHidden/>
          </w:rPr>
          <w:t>5</w:t>
        </w:r>
        <w:r w:rsidR="00083065">
          <w:rPr>
            <w:noProof/>
            <w:webHidden/>
          </w:rPr>
          <w:fldChar w:fldCharType="end"/>
        </w:r>
      </w:hyperlink>
    </w:p>
    <w:p w14:paraId="185D4697" w14:textId="5B05163A" w:rsidR="00083065" w:rsidRDefault="00DC4A2E">
      <w:pPr>
        <w:pStyle w:val="TOC1"/>
        <w:tabs>
          <w:tab w:val="left" w:pos="960"/>
          <w:tab w:val="right" w:leader="dot" w:pos="8834"/>
        </w:tabs>
        <w:rPr>
          <w:rFonts w:asciiTheme="minorHAnsi" w:eastAsiaTheme="minorEastAsia" w:hAnsiTheme="minorHAnsi" w:cstheme="minorBidi"/>
          <w:b w:val="0"/>
          <w:bCs w:val="0"/>
          <w:caps w:val="0"/>
          <w:noProof/>
          <w:sz w:val="21"/>
          <w:szCs w:val="22"/>
        </w:rPr>
      </w:pPr>
      <w:hyperlink w:anchor="_Toc136295474" w:history="1">
        <w:r w:rsidR="00083065" w:rsidRPr="00883283">
          <w:rPr>
            <w:rStyle w:val="af3"/>
            <w:noProof/>
          </w:rPr>
          <w:t>三．</w:t>
        </w:r>
        <w:r w:rsidR="00083065">
          <w:rPr>
            <w:rFonts w:asciiTheme="minorHAnsi" w:eastAsiaTheme="minorEastAsia" w:hAnsiTheme="minorHAnsi" w:cstheme="minorBidi"/>
            <w:b w:val="0"/>
            <w:bCs w:val="0"/>
            <w:caps w:val="0"/>
            <w:noProof/>
            <w:sz w:val="21"/>
            <w:szCs w:val="22"/>
          </w:rPr>
          <w:tab/>
        </w:r>
        <w:r w:rsidR="00083065" w:rsidRPr="00883283">
          <w:rPr>
            <w:rStyle w:val="af3"/>
            <w:noProof/>
          </w:rPr>
          <w:t>总结</w:t>
        </w:r>
        <w:r w:rsidR="00083065">
          <w:rPr>
            <w:noProof/>
            <w:webHidden/>
          </w:rPr>
          <w:tab/>
        </w:r>
        <w:r w:rsidR="00083065">
          <w:rPr>
            <w:noProof/>
            <w:webHidden/>
          </w:rPr>
          <w:fldChar w:fldCharType="begin"/>
        </w:r>
        <w:r w:rsidR="00083065">
          <w:rPr>
            <w:noProof/>
            <w:webHidden/>
          </w:rPr>
          <w:instrText xml:space="preserve"> PAGEREF _Toc136295474 \h </w:instrText>
        </w:r>
        <w:r w:rsidR="00083065">
          <w:rPr>
            <w:noProof/>
            <w:webHidden/>
          </w:rPr>
        </w:r>
        <w:r w:rsidR="00083065">
          <w:rPr>
            <w:noProof/>
            <w:webHidden/>
          </w:rPr>
          <w:fldChar w:fldCharType="separate"/>
        </w:r>
        <w:r w:rsidR="00083065">
          <w:rPr>
            <w:noProof/>
            <w:webHidden/>
          </w:rPr>
          <w:t>6</w:t>
        </w:r>
        <w:r w:rsidR="00083065">
          <w:rPr>
            <w:noProof/>
            <w:webHidden/>
          </w:rPr>
          <w:fldChar w:fldCharType="end"/>
        </w:r>
      </w:hyperlink>
    </w:p>
    <w:p w14:paraId="4D69C5ED" w14:textId="0BD1ACEE" w:rsidR="00083065" w:rsidRDefault="00DC4A2E">
      <w:pPr>
        <w:pStyle w:val="TOC1"/>
        <w:tabs>
          <w:tab w:val="right" w:leader="dot" w:pos="8834"/>
        </w:tabs>
        <w:rPr>
          <w:rFonts w:asciiTheme="minorHAnsi" w:eastAsiaTheme="minorEastAsia" w:hAnsiTheme="minorHAnsi" w:cstheme="minorBidi"/>
          <w:b w:val="0"/>
          <w:bCs w:val="0"/>
          <w:caps w:val="0"/>
          <w:noProof/>
          <w:sz w:val="21"/>
          <w:szCs w:val="22"/>
        </w:rPr>
      </w:pPr>
      <w:hyperlink w:anchor="_Toc136295475" w:history="1">
        <w:r w:rsidR="00083065" w:rsidRPr="00883283">
          <w:rPr>
            <w:rStyle w:val="af3"/>
            <w:rFonts w:ascii="Arial" w:eastAsia="黑体" w:hAnsi="Arial"/>
            <w:noProof/>
          </w:rPr>
          <w:t>参考文献</w:t>
        </w:r>
        <w:r w:rsidR="00083065">
          <w:rPr>
            <w:noProof/>
            <w:webHidden/>
          </w:rPr>
          <w:tab/>
        </w:r>
        <w:r w:rsidR="00083065">
          <w:rPr>
            <w:noProof/>
            <w:webHidden/>
          </w:rPr>
          <w:fldChar w:fldCharType="begin"/>
        </w:r>
        <w:r w:rsidR="00083065">
          <w:rPr>
            <w:noProof/>
            <w:webHidden/>
          </w:rPr>
          <w:instrText xml:space="preserve"> PAGEREF _Toc136295475 \h </w:instrText>
        </w:r>
        <w:r w:rsidR="00083065">
          <w:rPr>
            <w:noProof/>
            <w:webHidden/>
          </w:rPr>
        </w:r>
        <w:r w:rsidR="00083065">
          <w:rPr>
            <w:noProof/>
            <w:webHidden/>
          </w:rPr>
          <w:fldChar w:fldCharType="separate"/>
        </w:r>
        <w:r w:rsidR="00083065">
          <w:rPr>
            <w:noProof/>
            <w:webHidden/>
          </w:rPr>
          <w:t>7</w:t>
        </w:r>
        <w:r w:rsidR="00083065">
          <w:rPr>
            <w:noProof/>
            <w:webHidden/>
          </w:rPr>
          <w:fldChar w:fldCharType="end"/>
        </w:r>
      </w:hyperlink>
    </w:p>
    <w:p w14:paraId="498CCE85" w14:textId="6DDB0257" w:rsidR="00B47A05" w:rsidRDefault="00B47A05" w:rsidP="00B47A05">
      <w:pPr>
        <w:sectPr w:rsidR="00B47A05" w:rsidSect="0009280A">
          <w:headerReference w:type="default" r:id="rId10"/>
          <w:footerReference w:type="default" r:id="rId11"/>
          <w:footnotePr>
            <w:numRestart w:val="eachPage"/>
          </w:footnotePr>
          <w:pgSz w:w="11906" w:h="16838"/>
          <w:pgMar w:top="1843" w:right="1531" w:bottom="1588" w:left="1531" w:header="851" w:footer="992" w:gutter="0"/>
          <w:pgNumType w:start="1"/>
          <w:cols w:space="720"/>
          <w:docGrid w:type="linesAndChars" w:linePitch="459"/>
        </w:sectPr>
      </w:pPr>
      <w:r>
        <w:fldChar w:fldCharType="end"/>
      </w:r>
    </w:p>
    <w:p w14:paraId="4797418F" w14:textId="77777777" w:rsidR="00650450" w:rsidRPr="00AD2B93" w:rsidRDefault="00650450" w:rsidP="00B47A05">
      <w:pPr>
        <w:pStyle w:val="10"/>
      </w:pPr>
      <w:bookmarkStart w:id="13" w:name="_Toc136295469"/>
      <w:bookmarkStart w:id="14" w:name="_Ref97212060"/>
      <w:bookmarkStart w:id="15" w:name="_Ref97242951"/>
      <w:bookmarkEnd w:id="7"/>
      <w:bookmarkEnd w:id="8"/>
      <w:bookmarkEnd w:id="9"/>
      <w:bookmarkEnd w:id="10"/>
      <w:bookmarkEnd w:id="11"/>
      <w:bookmarkEnd w:id="12"/>
      <w:r>
        <w:rPr>
          <w:rFonts w:hint="eastAsia"/>
        </w:rPr>
        <w:lastRenderedPageBreak/>
        <w:t>选题背景</w:t>
      </w:r>
      <w:bookmarkEnd w:id="13"/>
    </w:p>
    <w:bookmarkEnd w:id="14"/>
    <w:bookmarkEnd w:id="15"/>
    <w:p w14:paraId="37132FF1" w14:textId="26F27DF3" w:rsidR="00B47A05" w:rsidRDefault="00B47A05" w:rsidP="00B47A05">
      <w:pPr>
        <w:pStyle w:val="afffa"/>
      </w:pPr>
      <w:r>
        <w:rPr>
          <w:rFonts w:hint="eastAsia"/>
        </w:rPr>
        <w:t>字典（</w:t>
      </w:r>
      <w:r>
        <w:t>dictionary</w:t>
      </w:r>
      <w:r w:rsidR="0030480E">
        <w:rPr>
          <w:rFonts w:hint="eastAsia"/>
        </w:rPr>
        <w:t>，也被称为关联数组</w:t>
      </w:r>
      <w:r w:rsidR="0030480E">
        <w:rPr>
          <w:rFonts w:hint="eastAsia"/>
        </w:rPr>
        <w:t>a</w:t>
      </w:r>
      <w:r w:rsidR="0030480E">
        <w:t>ssociative array</w:t>
      </w:r>
      <w:r>
        <w:rPr>
          <w:rFonts w:hint="eastAsia"/>
        </w:rPr>
        <w:t>）的数据结构在计算机科学中有着广泛的应用，它能够维护一个元素键值（和相关属性）的集合，支持键值的插入、删除、查找和判定键值是否在集合中。哈希表被认为是一种能够高效</w:t>
      </w:r>
      <w:r w:rsidR="0030480E">
        <w:rPr>
          <w:rFonts w:hint="eastAsia"/>
        </w:rPr>
        <w:t>地</w:t>
      </w:r>
      <w:r>
        <w:rPr>
          <w:rFonts w:hint="eastAsia"/>
        </w:rPr>
        <w:t>实现字典功能的数据结构，它通过计算哈希函数将所需查询的键映射到表中一个位置，</w:t>
      </w:r>
      <w:r w:rsidR="0030480E">
        <w:rPr>
          <w:rFonts w:hint="eastAsia"/>
        </w:rPr>
        <w:t>可以从该位置直接获得元素的值，它的</w:t>
      </w:r>
      <w:r>
        <w:rPr>
          <w:rFonts w:hint="eastAsia"/>
        </w:rPr>
        <w:t>各种操作的平均时间复杂度</w:t>
      </w:r>
      <w:r w:rsidR="0030480E">
        <w:rPr>
          <w:rFonts w:hint="eastAsia"/>
        </w:rPr>
        <w:t>为</w:t>
      </w:r>
      <w:r>
        <w:rPr>
          <w:rFonts w:hint="eastAsia"/>
        </w:rPr>
        <w:t>O</w:t>
      </w:r>
      <w:r>
        <w:t>(1)</w:t>
      </w:r>
      <w:r w:rsidR="0030480E">
        <w:rPr>
          <w:rFonts w:hint="eastAsia"/>
        </w:rPr>
        <w:t>，最差时间复杂度为</w:t>
      </w:r>
      <w:r w:rsidR="0030480E">
        <w:rPr>
          <w:rFonts w:hint="eastAsia"/>
        </w:rPr>
        <w:t>O</w:t>
      </w:r>
      <w:r w:rsidR="0030480E">
        <w:t>(n)</w:t>
      </w:r>
      <w:r w:rsidR="0030480E">
        <w:rPr>
          <w:rFonts w:hint="eastAsia"/>
        </w:rPr>
        <w:t>，空间复杂度为</w:t>
      </w:r>
      <w:r w:rsidR="0030480E">
        <w:rPr>
          <w:rFonts w:hint="eastAsia"/>
        </w:rPr>
        <w:t>O</w:t>
      </w:r>
      <w:r w:rsidR="0030480E">
        <w:t>(n)</w:t>
      </w:r>
      <w:r>
        <w:rPr>
          <w:rFonts w:hint="eastAsia"/>
        </w:rPr>
        <w:t>。</w:t>
      </w:r>
      <w:r w:rsidR="0030480E">
        <w:rPr>
          <w:rFonts w:hint="eastAsia"/>
        </w:rPr>
        <w:t>不同的哈希</w:t>
      </w:r>
      <w:proofErr w:type="gramStart"/>
      <w:r w:rsidR="0030480E">
        <w:rPr>
          <w:rFonts w:hint="eastAsia"/>
        </w:rPr>
        <w:t>表实现</w:t>
      </w:r>
      <w:proofErr w:type="gramEnd"/>
      <w:r w:rsidR="0030480E">
        <w:rPr>
          <w:rFonts w:hint="eastAsia"/>
        </w:rPr>
        <w:t>方法</w:t>
      </w:r>
      <w:r w:rsidR="00EB4D8E">
        <w:rPr>
          <w:rFonts w:hint="eastAsia"/>
        </w:rPr>
        <w:t>在时间复杂度上</w:t>
      </w:r>
      <w:r w:rsidR="0030480E">
        <w:rPr>
          <w:rFonts w:hint="eastAsia"/>
        </w:rPr>
        <w:t>有着常数量级的差异，然而在</w:t>
      </w:r>
      <w:r w:rsidR="00EB4D8E">
        <w:rPr>
          <w:rFonts w:hint="eastAsia"/>
        </w:rPr>
        <w:t>当下的各种云存储和数据库系统中，为实现更高效的操作减小该常数的值至关重要。</w:t>
      </w:r>
    </w:p>
    <w:p w14:paraId="1FB7936D" w14:textId="1020151A" w:rsidR="0030480E" w:rsidRDefault="0062616B" w:rsidP="00B47A05">
      <w:pPr>
        <w:pStyle w:val="afffa"/>
      </w:pPr>
      <w:r>
        <w:rPr>
          <w:rFonts w:hint="eastAsia"/>
        </w:rPr>
        <w:t>哈希表的设计方式分为哈希函数和哈希模式两个方面</w:t>
      </w:r>
      <w:r w:rsidR="001E23E7">
        <w:rPr>
          <w:rFonts w:hint="eastAsia"/>
        </w:rPr>
        <w:t>[</w:t>
      </w:r>
      <w:r w:rsidR="001E23E7">
        <w:t>2]</w:t>
      </w:r>
      <w:r>
        <w:rPr>
          <w:rFonts w:hint="eastAsia"/>
        </w:rPr>
        <w:t>。哈希函数决定了如何将较大的键值域映射到哈希表存储的有限空间中，当</w:t>
      </w:r>
      <w:r>
        <w:rPr>
          <w:rFonts w:hint="eastAsia"/>
        </w:rPr>
        <w:t>k</w:t>
      </w:r>
      <w:r>
        <w:t>ey1</w:t>
      </w:r>
      <w:r>
        <w:rPr>
          <w:rFonts w:ascii="宋体" w:hAnsi="宋体" w:hint="eastAsia"/>
        </w:rPr>
        <w:t>≠</w:t>
      </w:r>
      <w:r>
        <w:t>key2</w:t>
      </w:r>
      <w:r>
        <w:rPr>
          <w:rFonts w:hint="eastAsia"/>
        </w:rPr>
        <w:t>时</w:t>
      </w:r>
      <w:r>
        <w:rPr>
          <w:rFonts w:hint="eastAsia"/>
        </w:rPr>
        <w:t>h</w:t>
      </w:r>
      <w:r>
        <w:t>ash(key1</w:t>
      </w:r>
      <w:r w:rsidR="004669C5">
        <w:t>)=hash(key2)</w:t>
      </w:r>
      <w:r w:rsidR="004669C5">
        <w:rPr>
          <w:rFonts w:hint="eastAsia"/>
        </w:rPr>
        <w:t>被称为哈希冲突，实现一个较低哈希冲突率的哈希函数往往需要更多的时间，存在一个时间和冲突率的</w:t>
      </w:r>
      <w:r w:rsidR="004669C5">
        <w:rPr>
          <w:rFonts w:hint="eastAsia"/>
        </w:rPr>
        <w:t>t</w:t>
      </w:r>
      <w:r w:rsidR="004669C5">
        <w:t>rade-off</w:t>
      </w:r>
      <w:r w:rsidR="004669C5">
        <w:rPr>
          <w:rFonts w:hint="eastAsia"/>
        </w:rPr>
        <w:t>，目前</w:t>
      </w:r>
      <w:hyperlink r:id="rId12" w:history="1">
        <w:r w:rsidR="004669C5" w:rsidRPr="004669C5">
          <w:rPr>
            <w:rStyle w:val="af3"/>
          </w:rPr>
          <w:t>较为优秀</w:t>
        </w:r>
      </w:hyperlink>
      <w:r w:rsidR="004669C5">
        <w:rPr>
          <w:rFonts w:hint="eastAsia"/>
        </w:rPr>
        <w:t>的哈希算法有</w:t>
      </w:r>
      <w:hyperlink r:id="rId13" w:history="1">
        <w:r w:rsidR="004669C5" w:rsidRPr="00043159">
          <w:rPr>
            <w:rStyle w:val="af3"/>
            <w:rFonts w:hint="eastAsia"/>
          </w:rPr>
          <w:t>F</w:t>
        </w:r>
        <w:r w:rsidR="004669C5" w:rsidRPr="00043159">
          <w:rPr>
            <w:rStyle w:val="af3"/>
          </w:rPr>
          <w:t>acebook XX</w:t>
        </w:r>
        <w:r w:rsidR="00043159" w:rsidRPr="00043159">
          <w:rPr>
            <w:rStyle w:val="af3"/>
          </w:rPr>
          <w:t>H</w:t>
        </w:r>
        <w:r w:rsidR="004669C5" w:rsidRPr="00043159">
          <w:rPr>
            <w:rStyle w:val="af3"/>
          </w:rPr>
          <w:t>ash</w:t>
        </w:r>
      </w:hyperlink>
      <w:r w:rsidR="00043159">
        <w:rPr>
          <w:rFonts w:hint="eastAsia"/>
        </w:rPr>
        <w:t>。哈希模式决定了在发生哈希冲突后哈希表处理键值的行为，静态的哈希模式如开放寻址往往直接分配一个大的哈希表，动态的哈希模式如可扩展哈希</w:t>
      </w:r>
      <w:r w:rsidR="00043159">
        <w:rPr>
          <w:rFonts w:hint="eastAsia"/>
        </w:rPr>
        <w:t>(</w:t>
      </w:r>
      <w:r w:rsidR="00043159">
        <w:t>extendible hashing)</w:t>
      </w:r>
      <w:r w:rsidR="00043159">
        <w:rPr>
          <w:rFonts w:hint="eastAsia"/>
        </w:rPr>
        <w:t>在插入删除的过程中对哈希表进行了修改，这里存在时间和空间的</w:t>
      </w:r>
      <w:r w:rsidR="00043159">
        <w:rPr>
          <w:rFonts w:hint="eastAsia"/>
        </w:rPr>
        <w:t>t</w:t>
      </w:r>
      <w:r w:rsidR="00043159">
        <w:t>rade-off</w:t>
      </w:r>
      <w:r w:rsidR="00043159">
        <w:rPr>
          <w:rFonts w:hint="eastAsia"/>
        </w:rPr>
        <w:t>。</w:t>
      </w:r>
    </w:p>
    <w:p w14:paraId="0BC477FF" w14:textId="77777777" w:rsidR="004219E0" w:rsidRDefault="00182A3D" w:rsidP="004219E0">
      <w:pPr>
        <w:pStyle w:val="afffa"/>
      </w:pPr>
      <w:r>
        <w:rPr>
          <w:rFonts w:hint="eastAsia"/>
        </w:rPr>
        <w:t>传统的哈希冲突解决在最坏情况下查找时间为</w:t>
      </w:r>
      <w:r w:rsidRPr="00182A3D">
        <w:t>Ω(n)</w:t>
      </w:r>
      <w:r>
        <w:rPr>
          <w:rFonts w:ascii="宋体" w:hAnsi="宋体"/>
        </w:rPr>
        <w:t>,</w:t>
      </w:r>
      <w:r>
        <w:rPr>
          <w:rFonts w:ascii="宋体" w:hAnsi="宋体" w:hint="eastAsia"/>
        </w:rPr>
        <w:t>而</w:t>
      </w:r>
      <w:r w:rsidRPr="00182A3D">
        <w:t>Cuckoo hashing</w:t>
      </w:r>
      <w:r>
        <w:rPr>
          <w:rFonts w:ascii="宋体" w:hAnsi="宋体" w:hint="eastAsia"/>
        </w:rPr>
        <w:t>的最坏情况下查找时间为</w:t>
      </w:r>
      <w:r w:rsidRPr="00182A3D">
        <w:t>O(1)</w:t>
      </w:r>
      <w:r>
        <w:rPr>
          <w:rFonts w:hint="eastAsia"/>
        </w:rPr>
        <w:t>。</w:t>
      </w:r>
      <w:r w:rsidR="00B47A05">
        <w:rPr>
          <w:rFonts w:hint="eastAsia"/>
        </w:rPr>
        <w:t>C</w:t>
      </w:r>
      <w:r w:rsidR="00B47A05">
        <w:t>uckoo Hashing</w:t>
      </w:r>
      <w:r w:rsidR="00B47A05">
        <w:rPr>
          <w:rFonts w:hint="eastAsia"/>
        </w:rPr>
        <w:t>使用</w:t>
      </w:r>
      <w:r>
        <w:rPr>
          <w:rFonts w:hint="eastAsia"/>
        </w:rPr>
        <w:t>多个哈希函数和多个哈希表</w:t>
      </w:r>
      <w:r w:rsidR="004219E0">
        <w:rPr>
          <w:rFonts w:hint="eastAsia"/>
        </w:rPr>
        <w:t>。</w:t>
      </w:r>
      <w:r>
        <w:rPr>
          <w:rFonts w:hint="eastAsia"/>
        </w:rPr>
        <w:t>对于插入操作，如果在某一个哈希表中的对应位置为空</w:t>
      </w:r>
      <w:r w:rsidR="004219E0">
        <w:rPr>
          <w:rFonts w:hint="eastAsia"/>
        </w:rPr>
        <w:t>，</w:t>
      </w:r>
      <w:r>
        <w:rPr>
          <w:rFonts w:hint="eastAsia"/>
        </w:rPr>
        <w:t>则直接插入，如果所有哈希表对应位置都不为空，则选取一个</w:t>
      </w:r>
      <w:r w:rsidR="004219E0">
        <w:rPr>
          <w:rFonts w:hint="eastAsia"/>
        </w:rPr>
        <w:t>哈希表中对应位置的元素进行驱逐，对被驱逐的元素重新进行哈希操作，就像杜鹃鸟占据别的鸟巢并把鸟巢中原有的蛋踢掉的行为。对于查找和删除操作，</w:t>
      </w:r>
      <w:r w:rsidR="004219E0">
        <w:rPr>
          <w:rFonts w:hint="eastAsia"/>
        </w:rPr>
        <w:t>Cu</w:t>
      </w:r>
      <w:r w:rsidR="004219E0">
        <w:t>ckoo Hashing</w:t>
      </w:r>
      <w:r w:rsidR="004219E0">
        <w:rPr>
          <w:rFonts w:hint="eastAsia"/>
        </w:rPr>
        <w:t>的时间复杂</w:t>
      </w:r>
      <w:proofErr w:type="gramStart"/>
      <w:r w:rsidR="004219E0">
        <w:rPr>
          <w:rFonts w:hint="eastAsia"/>
        </w:rPr>
        <w:t>度永远</w:t>
      </w:r>
      <w:proofErr w:type="gramEnd"/>
      <w:r w:rsidR="004219E0">
        <w:rPr>
          <w:rFonts w:hint="eastAsia"/>
        </w:rPr>
        <w:t>为</w:t>
      </w:r>
      <w:r w:rsidR="004219E0">
        <w:rPr>
          <w:rFonts w:hint="eastAsia"/>
        </w:rPr>
        <w:t>O</w:t>
      </w:r>
      <w:r w:rsidR="004219E0">
        <w:t>(1)</w:t>
      </w:r>
      <w:r w:rsidR="004219E0">
        <w:rPr>
          <w:rFonts w:hint="eastAsia"/>
        </w:rPr>
        <w:t>，因为对每个哈希表只会检查其中的一个位置。</w:t>
      </w:r>
    </w:p>
    <w:p w14:paraId="54297843" w14:textId="661FB57B" w:rsidR="004219E0" w:rsidRDefault="00B47A05" w:rsidP="004219E0">
      <w:pPr>
        <w:pStyle w:val="afffa"/>
      </w:pPr>
      <w:r>
        <w:rPr>
          <w:rFonts w:hint="eastAsia"/>
        </w:rPr>
        <w:t>Cuckoo</w:t>
      </w:r>
      <w:r>
        <w:t xml:space="preserve"> </w:t>
      </w:r>
      <w:r w:rsidR="004219E0">
        <w:rPr>
          <w:rFonts w:hint="eastAsia"/>
        </w:rPr>
        <w:t>Ha</w:t>
      </w:r>
      <w:r w:rsidR="004219E0">
        <w:t>shing</w:t>
      </w:r>
      <w:r>
        <w:rPr>
          <w:rFonts w:hint="eastAsia"/>
        </w:rPr>
        <w:t>插入元素的操作与查询操作相比需要更大的时间开销，是改进和优化的关键。</w:t>
      </w:r>
      <w:r w:rsidR="004219E0">
        <w:rPr>
          <w:rFonts w:hint="eastAsia"/>
        </w:rPr>
        <w:t>在</w:t>
      </w:r>
      <w:proofErr w:type="gramStart"/>
      <w:r w:rsidR="004219E0">
        <w:rPr>
          <w:rFonts w:hint="eastAsia"/>
        </w:rPr>
        <w:t>插入踢除的</w:t>
      </w:r>
      <w:proofErr w:type="gramEnd"/>
      <w:r w:rsidR="004219E0">
        <w:rPr>
          <w:rFonts w:hint="eastAsia"/>
        </w:rPr>
        <w:t>过程中，如果一个元素在某个位置被踢除，但是在后续的操作中又重新占据</w:t>
      </w:r>
      <w:r w:rsidR="00650450">
        <w:rPr>
          <w:rFonts w:hint="eastAsia"/>
        </w:rPr>
        <w:t>该位置，那么就会</w:t>
      </w:r>
      <w:proofErr w:type="gramStart"/>
      <w:r w:rsidR="00650450">
        <w:rPr>
          <w:rFonts w:hint="eastAsia"/>
        </w:rPr>
        <w:t>产生踢除的</w:t>
      </w:r>
      <w:proofErr w:type="gramEnd"/>
      <w:r w:rsidR="00650450">
        <w:rPr>
          <w:rFonts w:hint="eastAsia"/>
        </w:rPr>
        <w:t>无限循环，在实现中需要选择合理</w:t>
      </w:r>
      <w:proofErr w:type="gramStart"/>
      <w:r w:rsidR="00650450">
        <w:rPr>
          <w:rFonts w:hint="eastAsia"/>
        </w:rPr>
        <w:t>的踢除策略</w:t>
      </w:r>
      <w:proofErr w:type="gramEnd"/>
      <w:r w:rsidR="00650450">
        <w:rPr>
          <w:rFonts w:hint="eastAsia"/>
        </w:rPr>
        <w:t>并及时检测是否有发生无限循环的可能。</w:t>
      </w:r>
    </w:p>
    <w:p w14:paraId="102A1AF5" w14:textId="05B2652F" w:rsidR="004219E0" w:rsidRPr="004219E0" w:rsidRDefault="004219E0" w:rsidP="004219E0">
      <w:pPr>
        <w:pStyle w:val="afffa"/>
      </w:pPr>
    </w:p>
    <w:p w14:paraId="71B6DDEA" w14:textId="21D7B19A" w:rsidR="00B47A05" w:rsidRDefault="00650450" w:rsidP="00B47A05">
      <w:pPr>
        <w:pStyle w:val="10"/>
      </w:pPr>
      <w:bookmarkStart w:id="16" w:name="_Toc136295470"/>
      <w:r>
        <w:rPr>
          <w:rFonts w:hint="eastAsia"/>
        </w:rPr>
        <w:lastRenderedPageBreak/>
        <w:t>选题分析</w:t>
      </w:r>
      <w:bookmarkEnd w:id="16"/>
    </w:p>
    <w:p w14:paraId="0F6C60A8" w14:textId="77777777" w:rsidR="00B47A05" w:rsidRPr="00083065" w:rsidRDefault="00B47A05" w:rsidP="00B47A05">
      <w:pPr>
        <w:pStyle w:val="2"/>
        <w:ind w:right="240"/>
        <w:rPr>
          <w:rFonts w:ascii="黑体" w:hAnsi="黑体"/>
        </w:rPr>
      </w:pPr>
      <w:bookmarkStart w:id="17" w:name="_Toc136295471"/>
      <w:r w:rsidRPr="00083065">
        <w:rPr>
          <w:rFonts w:ascii="黑体" w:hAnsi="黑体" w:hint="eastAsia"/>
        </w:rPr>
        <w:t>C</w:t>
      </w:r>
      <w:r w:rsidRPr="00083065">
        <w:rPr>
          <w:rFonts w:ascii="黑体" w:hAnsi="黑体"/>
        </w:rPr>
        <w:t>uckoo</w:t>
      </w:r>
      <w:r w:rsidRPr="00083065">
        <w:rPr>
          <w:rFonts w:ascii="黑体" w:hAnsi="黑体" w:hint="eastAsia"/>
        </w:rPr>
        <w:t>图</w:t>
      </w:r>
      <w:bookmarkEnd w:id="17"/>
    </w:p>
    <w:p w14:paraId="05F8792E" w14:textId="781C9993" w:rsidR="00B9583F" w:rsidRDefault="00B9583F" w:rsidP="007F5EAB">
      <w:pPr>
        <w:pStyle w:val="afffa"/>
      </w:pPr>
      <w:r>
        <w:rPr>
          <w:rFonts w:hint="eastAsia"/>
        </w:rPr>
        <w:t>传统的</w:t>
      </w:r>
      <w:r>
        <w:rPr>
          <w:rFonts w:hint="eastAsia"/>
        </w:rPr>
        <w:t>C</w:t>
      </w:r>
      <w:r>
        <w:t>uckoo Hashing</w:t>
      </w:r>
      <w:r>
        <w:rPr>
          <w:rFonts w:hint="eastAsia"/>
        </w:rPr>
        <w:t>方法使用</w:t>
      </w:r>
      <w:r>
        <w:rPr>
          <w:rFonts w:hint="eastAsia"/>
        </w:rPr>
        <w:t>2</w:t>
      </w:r>
      <w:r>
        <w:rPr>
          <w:rFonts w:hint="eastAsia"/>
        </w:rPr>
        <w:t>个哈希函数和哈希表，每个元素有两个候选位置。哈希表中的每一个位置看为一个点，</w:t>
      </w:r>
      <w:r w:rsidR="006F4E95">
        <w:rPr>
          <w:rFonts w:hint="eastAsia"/>
        </w:rPr>
        <w:t>将元素看为一条无向边连接两个候选位置对应的点，</w:t>
      </w:r>
      <w:r>
        <w:rPr>
          <w:rFonts w:hint="eastAsia"/>
        </w:rPr>
        <w:t>就可以直接生成一个二分图</w:t>
      </w:r>
      <w:r w:rsidR="007F5EAB">
        <w:rPr>
          <w:rFonts w:hint="eastAsia"/>
        </w:rPr>
        <w:t>，如图</w:t>
      </w:r>
      <w:r w:rsidR="007F5EAB">
        <w:rPr>
          <w:rFonts w:hint="eastAsia"/>
        </w:rPr>
        <w:t>1</w:t>
      </w:r>
      <w:r w:rsidR="007F5EAB">
        <w:rPr>
          <w:rFonts w:hint="eastAsia"/>
        </w:rPr>
        <w:t>所示</w:t>
      </w:r>
      <w:r w:rsidR="001E23E7">
        <w:rPr>
          <w:rFonts w:hint="eastAsia"/>
        </w:rPr>
        <w:t>[</w:t>
      </w:r>
      <w:r w:rsidR="001E23E7">
        <w:t>3]</w:t>
      </w:r>
      <w:r w:rsidR="007F5EAB">
        <w:rPr>
          <w:rFonts w:hint="eastAsia"/>
        </w:rPr>
        <w:t>，记</w:t>
      </w:r>
      <w:proofErr w:type="spellStart"/>
      <w:r w:rsidR="007F5EAB">
        <w:rPr>
          <w:rFonts w:hint="eastAsia"/>
        </w:rPr>
        <w:t>Ti</w:t>
      </w:r>
      <w:r w:rsidR="007F5EAB">
        <w:t>j</w:t>
      </w:r>
      <w:proofErr w:type="spellEnd"/>
      <w:r w:rsidR="007F5EAB">
        <w:t>(</w:t>
      </w:r>
      <w:proofErr w:type="spellStart"/>
      <w:r w:rsidR="007F5EAB">
        <w:t>i</w:t>
      </w:r>
      <w:proofErr w:type="spellEnd"/>
      <w:r w:rsidR="007F5EAB">
        <w:t>=1,2)</w:t>
      </w:r>
      <w:r w:rsidR="007F5EAB">
        <w:rPr>
          <w:rFonts w:hint="eastAsia"/>
        </w:rPr>
        <w:t>表示第</w:t>
      </w:r>
      <w:proofErr w:type="spellStart"/>
      <w:r w:rsidR="007F5EAB">
        <w:rPr>
          <w:rFonts w:hint="eastAsia"/>
        </w:rPr>
        <w:t>i</w:t>
      </w:r>
      <w:proofErr w:type="spellEnd"/>
      <w:proofErr w:type="gramStart"/>
      <w:r w:rsidR="007F5EAB">
        <w:rPr>
          <w:rFonts w:hint="eastAsia"/>
        </w:rPr>
        <w:t>个</w:t>
      </w:r>
      <w:proofErr w:type="gramEnd"/>
      <w:r w:rsidR="007F5EAB">
        <w:rPr>
          <w:rFonts w:hint="eastAsia"/>
        </w:rPr>
        <w:t>表的从上到下第</w:t>
      </w:r>
      <w:r w:rsidR="007F5EAB">
        <w:rPr>
          <w:rFonts w:hint="eastAsia"/>
        </w:rPr>
        <w:t>j</w:t>
      </w:r>
      <w:proofErr w:type="gramStart"/>
      <w:r w:rsidR="007F5EAB">
        <w:rPr>
          <w:rFonts w:hint="eastAsia"/>
        </w:rPr>
        <w:t>个</w:t>
      </w:r>
      <w:proofErr w:type="gramEnd"/>
      <w:r w:rsidR="007F5EAB">
        <w:rPr>
          <w:rFonts w:hint="eastAsia"/>
        </w:rPr>
        <w:t>位置，例如</w:t>
      </w:r>
      <w:r w:rsidR="007F5EAB">
        <w:rPr>
          <w:rFonts w:hint="eastAsia"/>
        </w:rPr>
        <w:t>T</w:t>
      </w:r>
      <w:r w:rsidR="007F5EAB">
        <w:t>12</w:t>
      </w:r>
      <w:r w:rsidR="007F5EAB">
        <w:rPr>
          <w:rFonts w:hint="eastAsia"/>
        </w:rPr>
        <w:t>的值为</w:t>
      </w:r>
      <w:r w:rsidR="007F5EAB">
        <w:rPr>
          <w:rFonts w:hint="eastAsia"/>
        </w:rPr>
        <w:t>16</w:t>
      </w:r>
      <w:r>
        <w:rPr>
          <w:rFonts w:hint="eastAsia"/>
        </w:rPr>
        <w:t>。</w:t>
      </w:r>
    </w:p>
    <w:p w14:paraId="4AA30343" w14:textId="0BF97BCA" w:rsidR="007F5EAB" w:rsidRDefault="007F5EAB" w:rsidP="007F5EAB">
      <w:pPr>
        <w:pStyle w:val="afffa"/>
        <w:jc w:val="center"/>
      </w:pPr>
      <w:r>
        <w:rPr>
          <w:rFonts w:hint="eastAsia"/>
          <w:noProof/>
        </w:rPr>
        <w:drawing>
          <wp:inline distT="0" distB="0" distL="0" distR="0" wp14:anchorId="60588350" wp14:editId="40DA87FB">
            <wp:extent cx="1797113" cy="237386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1815527" cy="2398184"/>
                    </a:xfrm>
                    <a:prstGeom prst="rect">
                      <a:avLst/>
                    </a:prstGeom>
                  </pic:spPr>
                </pic:pic>
              </a:graphicData>
            </a:graphic>
          </wp:inline>
        </w:drawing>
      </w:r>
    </w:p>
    <w:p w14:paraId="7D0EAA2E" w14:textId="2C125AC3" w:rsidR="007F5EAB" w:rsidRDefault="007F5EAB" w:rsidP="007F5EAB">
      <w:pPr>
        <w:pStyle w:val="afffa"/>
        <w:jc w:val="center"/>
      </w:pPr>
      <w:r>
        <w:rPr>
          <w:rFonts w:hint="eastAsia"/>
        </w:rPr>
        <w:t>图</w:t>
      </w:r>
      <w:r>
        <w:rPr>
          <w:rFonts w:hint="eastAsia"/>
        </w:rPr>
        <w:t>1</w:t>
      </w:r>
    </w:p>
    <w:p w14:paraId="5730A50F" w14:textId="22D230AC" w:rsidR="007F5EAB" w:rsidRDefault="007F5EAB" w:rsidP="007F5EAB">
      <w:pPr>
        <w:pStyle w:val="afffa"/>
        <w:ind w:firstLineChars="0" w:firstLine="0"/>
        <w:jc w:val="left"/>
      </w:pPr>
      <w:r>
        <w:tab/>
      </w:r>
      <w:r>
        <w:rPr>
          <w:rFonts w:hint="eastAsia"/>
        </w:rPr>
        <w:t>分析插入操作，假设需要插入元素</w:t>
      </w:r>
      <w:r>
        <w:rPr>
          <w:rFonts w:hint="eastAsia"/>
        </w:rPr>
        <w:t>8</w:t>
      </w:r>
      <w:r>
        <w:t>8</w:t>
      </w:r>
      <w:r>
        <w:rPr>
          <w:rFonts w:hint="eastAsia"/>
        </w:rPr>
        <w:t>，其候选位置为</w:t>
      </w:r>
      <w:r>
        <w:rPr>
          <w:rFonts w:hint="eastAsia"/>
        </w:rPr>
        <w:t>T</w:t>
      </w:r>
      <w:r>
        <w:t>15</w:t>
      </w:r>
      <w:r>
        <w:rPr>
          <w:rFonts w:hint="eastAsia"/>
        </w:rPr>
        <w:t>和</w:t>
      </w:r>
      <w:r>
        <w:rPr>
          <w:rFonts w:hint="eastAsia"/>
        </w:rPr>
        <w:t>T</w:t>
      </w:r>
      <w:r>
        <w:t>2</w:t>
      </w:r>
      <w:r>
        <w:rPr>
          <w:rFonts w:hint="eastAsia"/>
        </w:rPr>
        <w:t>7</w:t>
      </w:r>
      <w:r>
        <w:rPr>
          <w:rFonts w:hint="eastAsia"/>
        </w:rPr>
        <w:t>，如图</w:t>
      </w:r>
      <w:r>
        <w:rPr>
          <w:rFonts w:hint="eastAsia"/>
        </w:rPr>
        <w:t>2</w:t>
      </w:r>
      <w:r>
        <w:rPr>
          <w:rFonts w:hint="eastAsia"/>
        </w:rPr>
        <w:t>所示</w:t>
      </w:r>
      <w:r w:rsidR="00B25DE6">
        <w:rPr>
          <w:rFonts w:hint="eastAsia"/>
        </w:rPr>
        <w:t>，向二分图中增加一条</w:t>
      </w:r>
      <w:r w:rsidR="00B25DE6">
        <w:rPr>
          <w:rFonts w:hint="eastAsia"/>
        </w:rPr>
        <w:t>T</w:t>
      </w:r>
      <w:r w:rsidR="00B25DE6">
        <w:t>15</w:t>
      </w:r>
      <w:r w:rsidR="00B25DE6">
        <w:rPr>
          <w:rFonts w:hint="eastAsia"/>
        </w:rPr>
        <w:t>和</w:t>
      </w:r>
      <w:r w:rsidR="00B25DE6">
        <w:rPr>
          <w:rFonts w:hint="eastAsia"/>
        </w:rPr>
        <w:t>T27</w:t>
      </w:r>
      <w:r w:rsidR="00B25DE6">
        <w:rPr>
          <w:rFonts w:hint="eastAsia"/>
        </w:rPr>
        <w:t>相连的边</w:t>
      </w:r>
      <w:r>
        <w:rPr>
          <w:rFonts w:hint="eastAsia"/>
        </w:rPr>
        <w:t>。</w:t>
      </w:r>
    </w:p>
    <w:p w14:paraId="626AED9E" w14:textId="205F10AD" w:rsidR="007F5EAB" w:rsidRDefault="007F5EAB" w:rsidP="007F5EAB">
      <w:pPr>
        <w:pStyle w:val="afffa"/>
        <w:ind w:firstLineChars="0" w:firstLine="0"/>
        <w:jc w:val="center"/>
      </w:pPr>
      <w:r>
        <w:rPr>
          <w:rFonts w:hint="eastAsia"/>
        </w:rPr>
        <w:t xml:space="preserve"> </w:t>
      </w:r>
      <w:r>
        <w:t xml:space="preserve">  </w:t>
      </w:r>
      <w:r>
        <w:rPr>
          <w:rFonts w:hint="eastAsia"/>
          <w:noProof/>
        </w:rPr>
        <w:drawing>
          <wp:inline distT="0" distB="0" distL="0" distR="0" wp14:anchorId="1091C07F" wp14:editId="639A6673">
            <wp:extent cx="1847567" cy="2480649"/>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1857310" cy="2493730"/>
                    </a:xfrm>
                    <a:prstGeom prst="rect">
                      <a:avLst/>
                    </a:prstGeom>
                  </pic:spPr>
                </pic:pic>
              </a:graphicData>
            </a:graphic>
          </wp:inline>
        </w:drawing>
      </w:r>
    </w:p>
    <w:p w14:paraId="7A0F860D" w14:textId="6B3E8CC3" w:rsidR="007F5EAB" w:rsidRPr="007F5EAB" w:rsidRDefault="007F5EAB" w:rsidP="007F5EAB">
      <w:pPr>
        <w:pStyle w:val="afffa"/>
        <w:ind w:firstLineChars="0" w:firstLine="0"/>
        <w:jc w:val="center"/>
      </w:pPr>
      <w:r>
        <w:rPr>
          <w:rFonts w:hint="eastAsia"/>
        </w:rPr>
        <w:t>图</w:t>
      </w:r>
      <w:r>
        <w:rPr>
          <w:rFonts w:hint="eastAsia"/>
        </w:rPr>
        <w:t>2</w:t>
      </w:r>
    </w:p>
    <w:p w14:paraId="72E8335D" w14:textId="5CD31749" w:rsidR="00E724F2" w:rsidRDefault="007F5EAB" w:rsidP="003B1861">
      <w:pPr>
        <w:pStyle w:val="afffa"/>
        <w:ind w:firstLineChars="0" w:firstLine="420"/>
        <w:rPr>
          <w:rFonts w:ascii="宋体" w:hAnsi="宋体"/>
        </w:rPr>
      </w:pPr>
      <w:r>
        <w:rPr>
          <w:rFonts w:hint="eastAsia"/>
        </w:rPr>
        <w:lastRenderedPageBreak/>
        <w:t>在图</w:t>
      </w:r>
      <w:r>
        <w:rPr>
          <w:rFonts w:hint="eastAsia"/>
        </w:rPr>
        <w:t>1</w:t>
      </w:r>
      <w:r>
        <w:rPr>
          <w:rFonts w:hint="eastAsia"/>
        </w:rPr>
        <w:t>中可以看到</w:t>
      </w:r>
      <w:r>
        <w:rPr>
          <w:rFonts w:hint="eastAsia"/>
        </w:rPr>
        <w:t>88</w:t>
      </w:r>
      <w:r>
        <w:rPr>
          <w:rFonts w:hint="eastAsia"/>
        </w:rPr>
        <w:t>的候选位置已经分别被</w:t>
      </w:r>
      <w:r>
        <w:rPr>
          <w:rFonts w:hint="eastAsia"/>
        </w:rPr>
        <w:t>58</w:t>
      </w:r>
      <w:r w:rsidR="006F4E95">
        <w:rPr>
          <w:rFonts w:hint="eastAsia"/>
        </w:rPr>
        <w:t>和</w:t>
      </w:r>
      <w:r w:rsidR="006F4E95">
        <w:rPr>
          <w:rFonts w:hint="eastAsia"/>
        </w:rPr>
        <w:t>6</w:t>
      </w:r>
      <w:r w:rsidR="006F4E95">
        <w:rPr>
          <w:rFonts w:hint="eastAsia"/>
        </w:rPr>
        <w:t>占据，第一次</w:t>
      </w:r>
      <w:proofErr w:type="gramStart"/>
      <w:r w:rsidR="006F4E95">
        <w:rPr>
          <w:rFonts w:hint="eastAsia"/>
        </w:rPr>
        <w:t>尝试踢除</w:t>
      </w:r>
      <w:proofErr w:type="gramEnd"/>
      <w:r w:rsidR="006F4E95">
        <w:rPr>
          <w:rFonts w:hint="eastAsia"/>
        </w:rPr>
        <w:t>58</w:t>
      </w:r>
      <w:r w:rsidR="006F4E95">
        <w:rPr>
          <w:rFonts w:hint="eastAsia"/>
        </w:rPr>
        <w:t>，</w:t>
      </w:r>
      <w:r w:rsidR="006F4E95">
        <w:rPr>
          <w:rFonts w:hint="eastAsia"/>
        </w:rPr>
        <w:t>58</w:t>
      </w:r>
      <w:proofErr w:type="gramStart"/>
      <w:r w:rsidR="006F4E95">
        <w:rPr>
          <w:rFonts w:hint="eastAsia"/>
        </w:rPr>
        <w:t>踢除</w:t>
      </w:r>
      <w:proofErr w:type="gramEnd"/>
      <w:r w:rsidR="006F4E95">
        <w:rPr>
          <w:rFonts w:hint="eastAsia"/>
        </w:rPr>
        <w:t>91</w:t>
      </w:r>
      <w:r w:rsidR="006F4E95">
        <w:rPr>
          <w:rFonts w:hint="eastAsia"/>
        </w:rPr>
        <w:t>，</w:t>
      </w:r>
      <w:r w:rsidR="006F4E95">
        <w:rPr>
          <w:rFonts w:hint="eastAsia"/>
        </w:rPr>
        <w:t>91</w:t>
      </w:r>
      <w:proofErr w:type="gramStart"/>
      <w:r w:rsidR="006F4E95">
        <w:rPr>
          <w:rFonts w:hint="eastAsia"/>
        </w:rPr>
        <w:t>踢除</w:t>
      </w:r>
      <w:proofErr w:type="gramEnd"/>
      <w:r w:rsidR="006F4E95">
        <w:rPr>
          <w:rFonts w:hint="eastAsia"/>
        </w:rPr>
        <w:t>16</w:t>
      </w:r>
      <w:r w:rsidR="006F4E95">
        <w:rPr>
          <w:rFonts w:hint="eastAsia"/>
        </w:rPr>
        <w:t>，</w:t>
      </w:r>
      <w:r w:rsidR="006F4E95">
        <w:rPr>
          <w:rFonts w:hint="eastAsia"/>
        </w:rPr>
        <w:t>16</w:t>
      </w:r>
      <w:proofErr w:type="gramStart"/>
      <w:r w:rsidR="006F4E95">
        <w:rPr>
          <w:rFonts w:hint="eastAsia"/>
        </w:rPr>
        <w:t>踢除</w:t>
      </w:r>
      <w:proofErr w:type="gramEnd"/>
      <w:r w:rsidR="006F4E95">
        <w:rPr>
          <w:rFonts w:hint="eastAsia"/>
        </w:rPr>
        <w:t>10</w:t>
      </w:r>
      <w:r w:rsidR="006F4E95">
        <w:rPr>
          <w:rFonts w:hint="eastAsia"/>
        </w:rPr>
        <w:t>，</w:t>
      </w:r>
      <w:r w:rsidR="006F4E95">
        <w:rPr>
          <w:rFonts w:hint="eastAsia"/>
        </w:rPr>
        <w:t>10</w:t>
      </w:r>
      <w:r w:rsidR="006F4E95">
        <w:rPr>
          <w:rFonts w:hint="eastAsia"/>
        </w:rPr>
        <w:t>又</w:t>
      </w:r>
      <w:proofErr w:type="gramStart"/>
      <w:r w:rsidR="006F4E95">
        <w:rPr>
          <w:rFonts w:hint="eastAsia"/>
        </w:rPr>
        <w:t>重新踢除</w:t>
      </w:r>
      <w:proofErr w:type="gramEnd"/>
      <w:r w:rsidR="006F4E95">
        <w:rPr>
          <w:rFonts w:hint="eastAsia"/>
        </w:rPr>
        <w:t>88</w:t>
      </w:r>
      <w:r w:rsidR="006F4E95">
        <w:rPr>
          <w:rFonts w:hint="eastAsia"/>
        </w:rPr>
        <w:t>，本次尝试失败，第二次</w:t>
      </w:r>
      <w:proofErr w:type="gramStart"/>
      <w:r w:rsidR="006F4E95">
        <w:rPr>
          <w:rFonts w:hint="eastAsia"/>
        </w:rPr>
        <w:t>尝试踢除</w:t>
      </w:r>
      <w:proofErr w:type="gramEnd"/>
      <w:r w:rsidR="006F4E95">
        <w:rPr>
          <w:rFonts w:hint="eastAsia"/>
        </w:rPr>
        <w:t>6</w:t>
      </w:r>
      <w:r w:rsidR="006F4E95">
        <w:rPr>
          <w:rFonts w:hint="eastAsia"/>
        </w:rPr>
        <w:t>，</w:t>
      </w:r>
      <w:r w:rsidR="006F4E95">
        <w:rPr>
          <w:rFonts w:hint="eastAsia"/>
        </w:rPr>
        <w:t>6</w:t>
      </w:r>
      <w:r w:rsidR="00B25DE6">
        <w:rPr>
          <w:rFonts w:hint="eastAsia"/>
        </w:rPr>
        <w:t>有</w:t>
      </w:r>
      <w:r w:rsidR="006F4E95">
        <w:rPr>
          <w:rFonts w:hint="eastAsia"/>
        </w:rPr>
        <w:t>空闲位置，尝试成功，得到图</w:t>
      </w:r>
      <w:r w:rsidR="006F4E95">
        <w:rPr>
          <w:rFonts w:hint="eastAsia"/>
        </w:rPr>
        <w:t>2</w:t>
      </w:r>
      <w:r w:rsidR="006F4E95">
        <w:rPr>
          <w:rFonts w:hint="eastAsia"/>
        </w:rPr>
        <w:t>。</w:t>
      </w:r>
      <w:proofErr w:type="gramStart"/>
      <w:r w:rsidR="00E55E85">
        <w:rPr>
          <w:rFonts w:hint="eastAsia"/>
        </w:rPr>
        <w:t>一次踢除相当于</w:t>
      </w:r>
      <w:proofErr w:type="gramEnd"/>
      <w:r w:rsidR="00E55E85">
        <w:rPr>
          <w:rFonts w:hint="eastAsia"/>
        </w:rPr>
        <w:t>走过二分图的一条边。</w:t>
      </w:r>
      <w:r w:rsidR="006F4E95">
        <w:rPr>
          <w:rFonts w:hint="eastAsia"/>
        </w:rPr>
        <w:t>在第一次尝试失败的模拟过程中可以发现数据的迁移过程组成了一个环，我们可以猜测在</w:t>
      </w:r>
      <w:r w:rsidR="006F4E95">
        <w:rPr>
          <w:rFonts w:hint="eastAsia"/>
        </w:rPr>
        <w:t>C</w:t>
      </w:r>
      <w:r w:rsidR="006F4E95">
        <w:t>uckoo</w:t>
      </w:r>
      <w:r w:rsidR="006F4E95">
        <w:rPr>
          <w:rFonts w:hint="eastAsia"/>
        </w:rPr>
        <w:t>图中组成环的情况尝试必然失败。实际上，如果插入元素所在的连通分量有大于</w:t>
      </w:r>
      <w:r w:rsidR="006F4E95">
        <w:rPr>
          <w:rFonts w:hint="eastAsia"/>
        </w:rPr>
        <w:t>1</w:t>
      </w:r>
      <w:r w:rsidR="006F4E95">
        <w:rPr>
          <w:rFonts w:hint="eastAsia"/>
        </w:rPr>
        <w:t>个环，则插入必然失败，即能直接预见会发生无限循环。上述结论是直观的，如果连通分量中存在大于</w:t>
      </w:r>
      <w:r w:rsidR="006F4E95">
        <w:rPr>
          <w:rFonts w:hint="eastAsia"/>
        </w:rPr>
        <w:t>1</w:t>
      </w:r>
      <w:r w:rsidR="006F4E95">
        <w:rPr>
          <w:rFonts w:hint="eastAsia"/>
        </w:rPr>
        <w:t>个环，则连通分量的边数</w:t>
      </w:r>
      <w:r w:rsidR="00E724F2">
        <w:rPr>
          <w:rFonts w:hint="eastAsia"/>
        </w:rPr>
        <w:t>一定大于点数，因为没有环的连通分量有边数</w:t>
      </w:r>
      <w:r w:rsidR="00E724F2">
        <w:rPr>
          <w:rFonts w:hint="eastAsia"/>
        </w:rPr>
        <w:t>=</w:t>
      </w:r>
      <w:r w:rsidR="00E724F2">
        <w:rPr>
          <w:rFonts w:hint="eastAsia"/>
        </w:rPr>
        <w:t>点数</w:t>
      </w:r>
      <w:r w:rsidR="00E724F2">
        <w:rPr>
          <w:rFonts w:hint="eastAsia"/>
        </w:rPr>
        <w:t>-1</w:t>
      </w:r>
      <w:r w:rsidR="00E724F2">
        <w:rPr>
          <w:rFonts w:hint="eastAsia"/>
        </w:rPr>
        <w:t>，而增加第一条</w:t>
      </w:r>
      <w:proofErr w:type="gramStart"/>
      <w:r w:rsidR="00E724F2">
        <w:rPr>
          <w:rFonts w:hint="eastAsia"/>
        </w:rPr>
        <w:t>边只能</w:t>
      </w:r>
      <w:proofErr w:type="gramEnd"/>
      <w:r w:rsidR="00E724F2">
        <w:rPr>
          <w:rFonts w:hint="eastAsia"/>
        </w:rPr>
        <w:t>产生一个环，因此产生大于</w:t>
      </w:r>
      <w:r w:rsidR="00E724F2">
        <w:rPr>
          <w:rFonts w:hint="eastAsia"/>
        </w:rPr>
        <w:t>1</w:t>
      </w:r>
      <w:r w:rsidR="00E724F2">
        <w:rPr>
          <w:rFonts w:hint="eastAsia"/>
        </w:rPr>
        <w:t>个</w:t>
      </w:r>
      <w:proofErr w:type="gramStart"/>
      <w:r w:rsidR="00E724F2">
        <w:rPr>
          <w:rFonts w:hint="eastAsia"/>
        </w:rPr>
        <w:t>环</w:t>
      </w:r>
      <w:r w:rsidR="003B1861">
        <w:rPr>
          <w:rFonts w:hint="eastAsia"/>
        </w:rPr>
        <w:t>需要</w:t>
      </w:r>
      <w:proofErr w:type="gramEnd"/>
      <w:r w:rsidR="00E724F2">
        <w:rPr>
          <w:rFonts w:hint="eastAsia"/>
        </w:rPr>
        <w:t>至少增加两条边，</w:t>
      </w:r>
      <w:proofErr w:type="gramStart"/>
      <w:r w:rsidR="00E724F2">
        <w:rPr>
          <w:rFonts w:hint="eastAsia"/>
        </w:rPr>
        <w:t>总待插入</w:t>
      </w:r>
      <w:proofErr w:type="gramEnd"/>
      <w:r w:rsidR="00E724F2">
        <w:rPr>
          <w:rFonts w:hint="eastAsia"/>
        </w:rPr>
        <w:t>元素数量大于总候选位置数量，插入必然失败。</w:t>
      </w:r>
      <w:r w:rsidR="003B1861">
        <w:rPr>
          <w:rFonts w:hint="eastAsia"/>
        </w:rPr>
        <w:t>上述结论说明了插入失败的充分性，而其必要性也成立，即如果插入元素所在的连通分量存在不超过</w:t>
      </w:r>
      <w:r w:rsidR="003B1861">
        <w:rPr>
          <w:rFonts w:hint="eastAsia"/>
        </w:rPr>
        <w:t>1</w:t>
      </w:r>
      <w:r w:rsidR="003B1861">
        <w:rPr>
          <w:rFonts w:hint="eastAsia"/>
        </w:rPr>
        <w:t>个环，插入必然成功，因为该连通分量的边数</w:t>
      </w:r>
      <w:r w:rsidR="003B1861">
        <w:rPr>
          <w:rFonts w:ascii="宋体" w:hAnsi="宋体" w:hint="eastAsia"/>
        </w:rPr>
        <w:t>≤点数。</w:t>
      </w:r>
    </w:p>
    <w:p w14:paraId="5290867E" w14:textId="01DDA0C3" w:rsidR="00B25DE6" w:rsidRDefault="003B1861" w:rsidP="00B25DE6">
      <w:pPr>
        <w:pStyle w:val="afffa"/>
        <w:ind w:firstLineChars="0" w:firstLine="420"/>
      </w:pPr>
      <w:r>
        <w:rPr>
          <w:rFonts w:ascii="宋体" w:hAnsi="宋体" w:hint="eastAsia"/>
        </w:rPr>
        <w:t>我们通过判断</w:t>
      </w:r>
      <w:r w:rsidRPr="003B1861">
        <w:t>Cuckoo</w:t>
      </w:r>
      <w:r>
        <w:rPr>
          <w:rFonts w:ascii="宋体" w:hAnsi="宋体" w:hint="eastAsia"/>
        </w:rPr>
        <w:t>图中的连通分量的</w:t>
      </w:r>
      <w:r w:rsidR="00B25DE6">
        <w:rPr>
          <w:rFonts w:ascii="宋体" w:hAnsi="宋体" w:hint="eastAsia"/>
        </w:rPr>
        <w:t>环的个数，在未插入前直接判定是否会发生无限循环。在实际的很多情况中，插入</w:t>
      </w:r>
      <w:r w:rsidR="000F6EA6">
        <w:rPr>
          <w:rFonts w:ascii="宋体" w:hAnsi="宋体" w:hint="eastAsia"/>
        </w:rPr>
        <w:t>最终</w:t>
      </w:r>
      <w:r w:rsidR="00B25DE6">
        <w:rPr>
          <w:rFonts w:ascii="宋体" w:hAnsi="宋体" w:hint="eastAsia"/>
        </w:rPr>
        <w:t>可以成功但是会走很多“冤枉路”，例如图</w:t>
      </w:r>
      <w:r w:rsidR="00B25DE6" w:rsidRPr="00B25DE6">
        <w:t>2</w:t>
      </w:r>
      <w:r w:rsidR="00B25DE6">
        <w:rPr>
          <w:rFonts w:ascii="宋体" w:hAnsi="宋体" w:hint="eastAsia"/>
        </w:rPr>
        <w:t>的插入中的第一次尝试，如果能够直接选择</w:t>
      </w:r>
      <w:r w:rsidR="00B25DE6" w:rsidRPr="00B25DE6">
        <w:t>6</w:t>
      </w:r>
      <w:r w:rsidR="00B25DE6">
        <w:rPr>
          <w:rFonts w:ascii="宋体" w:hAnsi="宋体" w:hint="eastAsia"/>
        </w:rPr>
        <w:t>踢除，可以</w:t>
      </w:r>
      <w:proofErr w:type="gramStart"/>
      <w:r w:rsidR="00B25DE6">
        <w:rPr>
          <w:rFonts w:ascii="宋体" w:hAnsi="宋体" w:hint="eastAsia"/>
        </w:rPr>
        <w:t>把踢除的</w:t>
      </w:r>
      <w:proofErr w:type="gramEnd"/>
      <w:r w:rsidR="00B25DE6">
        <w:rPr>
          <w:rFonts w:ascii="宋体" w:hAnsi="宋体" w:hint="eastAsia"/>
        </w:rPr>
        <w:t>次数从</w:t>
      </w:r>
      <w:r w:rsidR="00B25DE6" w:rsidRPr="00B25DE6">
        <w:t>6</w:t>
      </w:r>
      <w:r w:rsidR="00B25DE6">
        <w:rPr>
          <w:rFonts w:hint="eastAsia"/>
        </w:rPr>
        <w:t>减少到</w:t>
      </w:r>
      <w:r w:rsidR="00B25DE6">
        <w:rPr>
          <w:rFonts w:hint="eastAsia"/>
        </w:rPr>
        <w:t>1</w:t>
      </w:r>
      <w:r w:rsidR="00B25DE6">
        <w:rPr>
          <w:rFonts w:hint="eastAsia"/>
        </w:rPr>
        <w:t>，因此</w:t>
      </w:r>
      <w:proofErr w:type="gramStart"/>
      <w:r w:rsidR="00B25DE6">
        <w:rPr>
          <w:rFonts w:hint="eastAsia"/>
        </w:rPr>
        <w:t>确定踢除的</w:t>
      </w:r>
      <w:proofErr w:type="gramEnd"/>
      <w:r w:rsidR="00B25DE6">
        <w:rPr>
          <w:rFonts w:hint="eastAsia"/>
        </w:rPr>
        <w:t>策略而非</w:t>
      </w:r>
      <w:proofErr w:type="gramStart"/>
      <w:r w:rsidR="00B25DE6">
        <w:rPr>
          <w:rFonts w:hint="eastAsia"/>
        </w:rPr>
        <w:t>随机踢除能够</w:t>
      </w:r>
      <w:proofErr w:type="gramEnd"/>
      <w:r w:rsidR="00B25DE6">
        <w:rPr>
          <w:rFonts w:hint="eastAsia"/>
        </w:rPr>
        <w:t>减少数据迁移的次数从而提高效率。</w:t>
      </w:r>
    </w:p>
    <w:p w14:paraId="55DFF03F" w14:textId="4F928F45" w:rsidR="00B25DE6" w:rsidRDefault="000F6EA6" w:rsidP="00B25DE6">
      <w:pPr>
        <w:pStyle w:val="afffa"/>
        <w:ind w:firstLineChars="0" w:firstLine="420"/>
      </w:pPr>
      <w:r>
        <w:rPr>
          <w:rFonts w:hint="eastAsia"/>
        </w:rPr>
        <w:t>在插入一个元素前，</w:t>
      </w:r>
      <w:r>
        <w:rPr>
          <w:rFonts w:hint="eastAsia"/>
        </w:rPr>
        <w:t>Cu</w:t>
      </w:r>
      <w:r>
        <w:t>ckoo</w:t>
      </w:r>
      <w:r>
        <w:rPr>
          <w:rFonts w:hint="eastAsia"/>
        </w:rPr>
        <w:t>图中该边（元素）对应的两个点（候选位置）有</w:t>
      </w:r>
      <w:r w:rsidR="00076B2C">
        <w:rPr>
          <w:rFonts w:hint="eastAsia"/>
        </w:rPr>
        <w:t>四</w:t>
      </w:r>
      <w:r>
        <w:rPr>
          <w:rFonts w:hint="eastAsia"/>
        </w:rPr>
        <w:t>种情况。</w:t>
      </w:r>
      <w:r w:rsidR="00076B2C">
        <w:rPr>
          <w:rFonts w:hint="eastAsia"/>
        </w:rPr>
        <w:t>情况</w:t>
      </w:r>
      <w:r w:rsidR="00076B2C">
        <w:rPr>
          <w:rFonts w:hint="eastAsia"/>
        </w:rPr>
        <w:t>1</w:t>
      </w:r>
      <w:r w:rsidR="00076B2C">
        <w:rPr>
          <w:rFonts w:hint="eastAsia"/>
        </w:rPr>
        <w:t>：</w:t>
      </w:r>
      <w:r>
        <w:rPr>
          <w:rFonts w:hint="eastAsia"/>
        </w:rPr>
        <w:t>两个点不连通，</w:t>
      </w:r>
      <w:r w:rsidR="00076B2C">
        <w:rPr>
          <w:rFonts w:hint="eastAsia"/>
        </w:rPr>
        <w:t>且</w:t>
      </w:r>
      <w:r>
        <w:rPr>
          <w:rFonts w:hint="eastAsia"/>
        </w:rPr>
        <w:t>某个点所在的连通分量存在环，则选择</w:t>
      </w:r>
      <w:r w:rsidR="00076B2C">
        <w:rPr>
          <w:rFonts w:hint="eastAsia"/>
        </w:rPr>
        <w:t>另一个</w:t>
      </w:r>
      <w:proofErr w:type="gramStart"/>
      <w:r>
        <w:rPr>
          <w:rFonts w:hint="eastAsia"/>
        </w:rPr>
        <w:t>点踢除</w:t>
      </w:r>
      <w:proofErr w:type="gramEnd"/>
      <w:r w:rsidR="00076B2C">
        <w:rPr>
          <w:rFonts w:hint="eastAsia"/>
        </w:rPr>
        <w:t>。情况</w:t>
      </w:r>
      <w:r w:rsidR="00076B2C">
        <w:rPr>
          <w:rFonts w:hint="eastAsia"/>
        </w:rPr>
        <w:t>2</w:t>
      </w:r>
      <w:r w:rsidR="00076B2C">
        <w:rPr>
          <w:rFonts w:hint="eastAsia"/>
        </w:rPr>
        <w:t>：两个点不连通，</w:t>
      </w:r>
      <w:proofErr w:type="gramStart"/>
      <w:r w:rsidR="00076B2C">
        <w:rPr>
          <w:rFonts w:hint="eastAsia"/>
        </w:rPr>
        <w:t>且所在</w:t>
      </w:r>
      <w:proofErr w:type="gramEnd"/>
      <w:r w:rsidR="00076B2C">
        <w:rPr>
          <w:rFonts w:hint="eastAsia"/>
        </w:rPr>
        <w:t>连通分量都存在环，则连接该边后连通分量存在大于一个环，无法插入。情况</w:t>
      </w:r>
      <w:r w:rsidR="00076B2C">
        <w:rPr>
          <w:rFonts w:hint="eastAsia"/>
        </w:rPr>
        <w:t>3</w:t>
      </w:r>
      <w:r w:rsidR="00076B2C">
        <w:rPr>
          <w:rFonts w:hint="eastAsia"/>
        </w:rPr>
        <w:t>：两个点连通但不存在环，选择连通分量中点数少的踢除。情况</w:t>
      </w:r>
      <w:r w:rsidR="00076B2C">
        <w:rPr>
          <w:rFonts w:hint="eastAsia"/>
        </w:rPr>
        <w:t>4</w:t>
      </w:r>
      <w:r w:rsidR="00076B2C">
        <w:rPr>
          <w:rFonts w:hint="eastAsia"/>
        </w:rPr>
        <w:t>：两个点连通且存在环，则连接改变后存在大于一个环，无法插入。</w:t>
      </w:r>
    </w:p>
    <w:p w14:paraId="475FF001" w14:textId="46025EB2" w:rsidR="00076B2C" w:rsidRDefault="00076B2C" w:rsidP="00B25DE6">
      <w:pPr>
        <w:pStyle w:val="afffa"/>
        <w:ind w:firstLineChars="0" w:firstLine="420"/>
      </w:pPr>
      <w:r>
        <w:rPr>
          <w:rFonts w:hint="eastAsia"/>
        </w:rPr>
        <w:t>上述</w:t>
      </w:r>
      <w:r w:rsidR="00E55E85">
        <w:rPr>
          <w:rFonts w:hint="eastAsia"/>
        </w:rPr>
        <w:t>情况</w:t>
      </w:r>
      <w:r w:rsidR="00E55E85">
        <w:rPr>
          <w:rFonts w:hint="eastAsia"/>
        </w:rPr>
        <w:t>3</w:t>
      </w:r>
      <w:r w:rsidR="00E55E85">
        <w:rPr>
          <w:rFonts w:hint="eastAsia"/>
        </w:rPr>
        <w:t>是唯一的两个点都</w:t>
      </w:r>
      <w:proofErr w:type="gramStart"/>
      <w:r w:rsidR="00E55E85">
        <w:rPr>
          <w:rFonts w:hint="eastAsia"/>
        </w:rPr>
        <w:t>可以踢除的</w:t>
      </w:r>
      <w:proofErr w:type="gramEnd"/>
      <w:r w:rsidR="00E55E85">
        <w:rPr>
          <w:rFonts w:hint="eastAsia"/>
        </w:rPr>
        <w:t>情况，其选择策略值得进一步考虑。因为</w:t>
      </w:r>
      <w:proofErr w:type="gramStart"/>
      <w:r w:rsidR="00E55E85">
        <w:rPr>
          <w:rFonts w:hint="eastAsia"/>
        </w:rPr>
        <w:t>最优踢除次数</w:t>
      </w:r>
      <w:proofErr w:type="gramEnd"/>
      <w:r w:rsidR="00E55E85">
        <w:rPr>
          <w:rFonts w:hint="eastAsia"/>
        </w:rPr>
        <w:t>等于连通分量中所有空闲点到新加边对应点的最短路径距离的最小值，而选择连通分量中点数少的</w:t>
      </w:r>
      <w:proofErr w:type="gramStart"/>
      <w:r w:rsidR="00E55E85">
        <w:rPr>
          <w:rFonts w:hint="eastAsia"/>
        </w:rPr>
        <w:t>踢除只是</w:t>
      </w:r>
      <w:proofErr w:type="gramEnd"/>
      <w:r w:rsidR="00E55E85">
        <w:rPr>
          <w:rFonts w:hint="eastAsia"/>
        </w:rPr>
        <w:t>考虑了连通分量中的最长路，依据的是一个很松的上界。更精确的解决方法</w:t>
      </w:r>
      <w:r w:rsidR="00721251">
        <w:rPr>
          <w:rFonts w:hint="eastAsia"/>
        </w:rPr>
        <w:t>当然</w:t>
      </w:r>
      <w:r w:rsidR="00DC6D60">
        <w:rPr>
          <w:rFonts w:hint="eastAsia"/>
        </w:rPr>
        <w:t>是</w:t>
      </w:r>
      <w:r w:rsidR="00E55E85">
        <w:rPr>
          <w:rFonts w:hint="eastAsia"/>
        </w:rPr>
        <w:t>求出最短路径，然而</w:t>
      </w:r>
      <w:r w:rsidR="00721251">
        <w:rPr>
          <w:rFonts w:hint="eastAsia"/>
        </w:rPr>
        <w:t>任意一种最短路径算法都意味着每一次插入</w:t>
      </w:r>
      <w:r w:rsidR="00DC6D60">
        <w:rPr>
          <w:rFonts w:hint="eastAsia"/>
        </w:rPr>
        <w:t>的</w:t>
      </w:r>
      <w:r w:rsidR="00721251">
        <w:rPr>
          <w:rFonts w:hint="eastAsia"/>
        </w:rPr>
        <w:t>较大的时间开销，违背了哈希函数的初衷，我认为这是不可接受的。</w:t>
      </w:r>
    </w:p>
    <w:p w14:paraId="6064B086" w14:textId="0D414F51" w:rsidR="00721251" w:rsidRPr="00076B2C" w:rsidRDefault="00721251" w:rsidP="00B25DE6">
      <w:pPr>
        <w:pStyle w:val="afffa"/>
        <w:ind w:firstLineChars="0" w:firstLine="420"/>
      </w:pPr>
      <w:r>
        <w:rPr>
          <w:rFonts w:hint="eastAsia"/>
        </w:rPr>
        <w:t>另外</w:t>
      </w:r>
      <w:r w:rsidR="00E331AD">
        <w:rPr>
          <w:rFonts w:hint="eastAsia"/>
        </w:rPr>
        <w:t>，</w:t>
      </w:r>
      <w:r>
        <w:rPr>
          <w:rFonts w:hint="eastAsia"/>
        </w:rPr>
        <w:t>我们需要判断连通分量的环的个数与</w:t>
      </w:r>
      <w:r>
        <w:rPr>
          <w:rFonts w:hint="eastAsia"/>
        </w:rPr>
        <w:t>1</w:t>
      </w:r>
      <w:r>
        <w:rPr>
          <w:rFonts w:hint="eastAsia"/>
        </w:rPr>
        <w:t>的大小，</w:t>
      </w:r>
      <w:r w:rsidR="00E331AD">
        <w:rPr>
          <w:rFonts w:hint="eastAsia"/>
        </w:rPr>
        <w:t>而仅仅是维护动态图的连通性问题，考虑到有插入删除的操作，并且需要在线回答查询，使用</w:t>
      </w:r>
      <w:r w:rsidR="00E331AD">
        <w:rPr>
          <w:rFonts w:hint="eastAsia"/>
        </w:rPr>
        <w:t>LCT</w:t>
      </w:r>
      <w:r w:rsidR="00E331AD">
        <w:t>(Link Cut Tree)</w:t>
      </w:r>
      <w:r w:rsidR="00E331AD">
        <w:rPr>
          <w:rFonts w:hint="eastAsia"/>
        </w:rPr>
        <w:t>等数据结构都有至少</w:t>
      </w:r>
      <w:r w:rsidR="00E331AD">
        <w:rPr>
          <w:rFonts w:hint="eastAsia"/>
        </w:rPr>
        <w:t>O</w:t>
      </w:r>
      <w:r w:rsidR="00E331AD">
        <w:t>(</w:t>
      </w:r>
      <w:proofErr w:type="spellStart"/>
      <w:r w:rsidR="00E331AD">
        <w:t>lgn</w:t>
      </w:r>
      <w:proofErr w:type="spellEnd"/>
      <w:r w:rsidR="00E331AD">
        <w:t>)</w:t>
      </w:r>
      <w:r w:rsidR="00E331AD">
        <w:rPr>
          <w:rFonts w:hint="eastAsia"/>
        </w:rPr>
        <w:t>的时间复杂度</w:t>
      </w:r>
      <w:r w:rsidR="001E23E7">
        <w:rPr>
          <w:rFonts w:hint="eastAsia"/>
        </w:rPr>
        <w:t>[</w:t>
      </w:r>
      <w:r w:rsidR="001E23E7">
        <w:t>4]</w:t>
      </w:r>
      <w:r w:rsidR="00E331AD">
        <w:rPr>
          <w:rFonts w:hint="eastAsia"/>
        </w:rPr>
        <w:t>，因此，即使上述所有方法能够较为精确判定无限循环的情况，由于其较大的时间开销，只能在特定情况下使用。</w:t>
      </w:r>
    </w:p>
    <w:p w14:paraId="0105F540" w14:textId="2BA09B2D" w:rsidR="00B47A05" w:rsidRDefault="00DD4EA8" w:rsidP="00B47A05">
      <w:pPr>
        <w:pStyle w:val="2"/>
        <w:ind w:right="240"/>
      </w:pPr>
      <w:bookmarkStart w:id="18" w:name="_Toc136295472"/>
      <w:r>
        <w:rPr>
          <w:rFonts w:hint="eastAsia"/>
        </w:rPr>
        <w:lastRenderedPageBreak/>
        <w:t>另一种</w:t>
      </w:r>
      <w:r>
        <w:rPr>
          <w:rFonts w:hint="eastAsia"/>
        </w:rPr>
        <w:t>Cu</w:t>
      </w:r>
      <w:r>
        <w:t>ckoo</w:t>
      </w:r>
      <w:r>
        <w:rPr>
          <w:rFonts w:hint="eastAsia"/>
        </w:rPr>
        <w:t>图</w:t>
      </w:r>
      <w:bookmarkEnd w:id="18"/>
    </w:p>
    <w:p w14:paraId="0E1AD4A1" w14:textId="5FFF1CF3" w:rsidR="00FA530E" w:rsidRDefault="00DD4EA8" w:rsidP="00FA530E">
      <w:pPr>
        <w:pStyle w:val="a3"/>
        <w:ind w:firstLine="480"/>
        <w:rPr>
          <w:rFonts w:ascii="Times New Roman" w:eastAsia="宋体" w:hAnsi="Times New Roman" w:cs="Times New Roman"/>
          <w:color w:val="000000"/>
        </w:rPr>
      </w:pPr>
      <w:r w:rsidRPr="00DD4EA8">
        <w:rPr>
          <w:rFonts w:ascii="Times New Roman" w:eastAsia="宋体" w:hAnsi="Times New Roman" w:cs="Times New Roman" w:hint="eastAsia"/>
          <w:color w:val="000000"/>
        </w:rPr>
        <w:t>另一种</w:t>
      </w:r>
      <w:r>
        <w:rPr>
          <w:rFonts w:ascii="Times New Roman" w:eastAsia="宋体" w:hAnsi="Times New Roman" w:cs="Times New Roman" w:hint="eastAsia"/>
          <w:color w:val="000000"/>
        </w:rPr>
        <w:t>自然的</w:t>
      </w:r>
      <w:r w:rsidRPr="00DD4EA8">
        <w:rPr>
          <w:rFonts w:ascii="Times New Roman" w:eastAsia="宋体" w:hAnsi="Times New Roman" w:cs="Times New Roman" w:hint="eastAsia"/>
          <w:color w:val="000000"/>
        </w:rPr>
        <w:t>将</w:t>
      </w:r>
      <w:r>
        <w:rPr>
          <w:rFonts w:ascii="Times New Roman" w:eastAsia="宋体" w:hAnsi="Times New Roman" w:cs="Times New Roman" w:hint="eastAsia"/>
          <w:color w:val="000000"/>
        </w:rPr>
        <w:t>Cu</w:t>
      </w:r>
      <w:r>
        <w:rPr>
          <w:rFonts w:ascii="Times New Roman" w:eastAsia="宋体" w:hAnsi="Times New Roman" w:cs="Times New Roman"/>
          <w:color w:val="000000"/>
        </w:rPr>
        <w:t xml:space="preserve">ckoo </w:t>
      </w:r>
      <w:r>
        <w:rPr>
          <w:rFonts w:ascii="Times New Roman" w:eastAsia="宋体" w:hAnsi="Times New Roman" w:cs="Times New Roman" w:hint="eastAsia"/>
          <w:color w:val="000000"/>
        </w:rPr>
        <w:t>H</w:t>
      </w:r>
      <w:r>
        <w:rPr>
          <w:rFonts w:ascii="Times New Roman" w:eastAsia="宋体" w:hAnsi="Times New Roman" w:cs="Times New Roman"/>
          <w:color w:val="000000"/>
        </w:rPr>
        <w:t>ashing</w:t>
      </w:r>
      <w:r>
        <w:rPr>
          <w:rFonts w:ascii="Times New Roman" w:eastAsia="宋体" w:hAnsi="Times New Roman" w:cs="Times New Roman" w:hint="eastAsia"/>
          <w:color w:val="000000"/>
        </w:rPr>
        <w:t>转化为图论问题解决的方式为将元素和哈希表的位置都看成点，</w:t>
      </w:r>
      <w:r w:rsidR="00FA530E">
        <w:rPr>
          <w:rFonts w:ascii="Times New Roman" w:eastAsia="宋体" w:hAnsi="Times New Roman" w:cs="Times New Roman" w:hint="eastAsia"/>
          <w:color w:val="000000"/>
        </w:rPr>
        <w:t>将元素对应点和待选位置的几个点连边</w:t>
      </w:r>
      <w:r w:rsidR="001E23E7">
        <w:rPr>
          <w:rFonts w:ascii="Times New Roman" w:eastAsia="宋体" w:hAnsi="Times New Roman" w:cs="Times New Roman" w:hint="eastAsia"/>
          <w:color w:val="000000"/>
        </w:rPr>
        <w:t>[</w:t>
      </w:r>
      <w:r w:rsidR="001E23E7">
        <w:rPr>
          <w:rFonts w:ascii="Times New Roman" w:eastAsia="宋体" w:hAnsi="Times New Roman" w:cs="Times New Roman"/>
          <w:color w:val="000000"/>
        </w:rPr>
        <w:t>5]</w:t>
      </w:r>
      <w:r w:rsidR="00FA530E">
        <w:rPr>
          <w:rFonts w:ascii="Times New Roman" w:eastAsia="宋体" w:hAnsi="Times New Roman" w:cs="Times New Roman" w:hint="eastAsia"/>
          <w:color w:val="000000"/>
        </w:rPr>
        <w:t>，这实际上也是一个二分图，所有元素对应点在左侧，哈希</w:t>
      </w:r>
      <w:proofErr w:type="gramStart"/>
      <w:r w:rsidR="00FA530E">
        <w:rPr>
          <w:rFonts w:ascii="Times New Roman" w:eastAsia="宋体" w:hAnsi="Times New Roman" w:cs="Times New Roman" w:hint="eastAsia"/>
          <w:color w:val="000000"/>
        </w:rPr>
        <w:t>表位置</w:t>
      </w:r>
      <w:proofErr w:type="gramEnd"/>
      <w:r w:rsidR="00FA530E">
        <w:rPr>
          <w:rFonts w:ascii="Times New Roman" w:eastAsia="宋体" w:hAnsi="Times New Roman" w:cs="Times New Roman" w:hint="eastAsia"/>
          <w:color w:val="000000"/>
        </w:rPr>
        <w:t>对应点在右侧，而元素实际填入哈希</w:t>
      </w:r>
      <w:proofErr w:type="gramStart"/>
      <w:r w:rsidR="00FA530E">
        <w:rPr>
          <w:rFonts w:ascii="Times New Roman" w:eastAsia="宋体" w:hAnsi="Times New Roman" w:cs="Times New Roman" w:hint="eastAsia"/>
          <w:color w:val="000000"/>
        </w:rPr>
        <w:t>表位置</w:t>
      </w:r>
      <w:proofErr w:type="gramEnd"/>
      <w:r w:rsidR="00FA530E">
        <w:rPr>
          <w:rFonts w:ascii="Times New Roman" w:eastAsia="宋体" w:hAnsi="Times New Roman" w:cs="Times New Roman" w:hint="eastAsia"/>
          <w:color w:val="000000"/>
        </w:rPr>
        <w:t>就是二分图的一个匹配。这种二分图的构建方式不局限于只有</w:t>
      </w:r>
      <w:r w:rsidR="00FA530E">
        <w:rPr>
          <w:rFonts w:ascii="Times New Roman" w:eastAsia="宋体" w:hAnsi="Times New Roman" w:cs="Times New Roman" w:hint="eastAsia"/>
          <w:color w:val="000000"/>
        </w:rPr>
        <w:t>2</w:t>
      </w:r>
      <w:r w:rsidR="00FA530E">
        <w:rPr>
          <w:rFonts w:ascii="Times New Roman" w:eastAsia="宋体" w:hAnsi="Times New Roman" w:cs="Times New Roman" w:hint="eastAsia"/>
          <w:color w:val="000000"/>
        </w:rPr>
        <w:t>个哈希函数和哈希表的情况</w:t>
      </w:r>
      <w:r w:rsidR="00AB18B6">
        <w:rPr>
          <w:rFonts w:ascii="Times New Roman" w:eastAsia="宋体" w:hAnsi="Times New Roman" w:cs="Times New Roman" w:hint="eastAsia"/>
          <w:color w:val="000000"/>
        </w:rPr>
        <w:t>。</w:t>
      </w:r>
      <w:r w:rsidR="00AB18B6">
        <w:rPr>
          <w:rFonts w:ascii="Times New Roman" w:eastAsia="宋体" w:hAnsi="Times New Roman" w:cs="Times New Roman"/>
          <w:color w:val="000000"/>
        </w:rPr>
        <w:t xml:space="preserve"> </w:t>
      </w:r>
    </w:p>
    <w:p w14:paraId="302A5D70" w14:textId="0F2B6B76" w:rsidR="00854C42" w:rsidRDefault="00FA530E" w:rsidP="00854C42">
      <w:pPr>
        <w:pStyle w:val="a3"/>
        <w:ind w:firstLine="480"/>
        <w:rPr>
          <w:rFonts w:ascii="Times New Roman" w:eastAsia="宋体" w:hAnsi="Times New Roman" w:cs="Times New Roman"/>
          <w:color w:val="000000"/>
        </w:rPr>
      </w:pPr>
      <w:r>
        <w:rPr>
          <w:rFonts w:ascii="Times New Roman" w:eastAsia="宋体" w:hAnsi="Times New Roman" w:cs="Times New Roman" w:hint="eastAsia"/>
          <w:color w:val="000000"/>
        </w:rPr>
        <w:t>要避免无限循环使插入成功，则要使左侧每个点都有匹配边，左侧完美匹配实际上是二分</w:t>
      </w:r>
      <w:proofErr w:type="gramStart"/>
      <w:r>
        <w:rPr>
          <w:rFonts w:ascii="Times New Roman" w:eastAsia="宋体" w:hAnsi="Times New Roman" w:cs="Times New Roman" w:hint="eastAsia"/>
          <w:color w:val="000000"/>
        </w:rPr>
        <w:t>图最大</w:t>
      </w:r>
      <w:proofErr w:type="gramEnd"/>
      <w:r>
        <w:rPr>
          <w:rFonts w:ascii="Times New Roman" w:eastAsia="宋体" w:hAnsi="Times New Roman" w:cs="Times New Roman" w:hint="eastAsia"/>
          <w:color w:val="000000"/>
        </w:rPr>
        <w:t>匹配的特殊情况</w:t>
      </w:r>
      <w:r w:rsidR="00177058">
        <w:rPr>
          <w:rFonts w:ascii="Times New Roman" w:eastAsia="宋体" w:hAnsi="Times New Roman" w:cs="Times New Roman" w:hint="eastAsia"/>
          <w:color w:val="000000"/>
        </w:rPr>
        <w:t>。在求二分图的最大匹配的</w:t>
      </w:r>
      <w:proofErr w:type="gramStart"/>
      <w:r w:rsidR="00177058">
        <w:rPr>
          <w:rFonts w:ascii="Times New Roman" w:eastAsia="宋体" w:hAnsi="Times New Roman" w:cs="Times New Roman" w:hint="eastAsia"/>
          <w:color w:val="000000"/>
        </w:rPr>
        <w:t>增广路算法</w:t>
      </w:r>
      <w:proofErr w:type="gramEnd"/>
      <w:r w:rsidR="00177058">
        <w:rPr>
          <w:rFonts w:ascii="Times New Roman" w:eastAsia="宋体" w:hAnsi="Times New Roman" w:cs="Times New Roman" w:hint="eastAsia"/>
          <w:color w:val="000000"/>
        </w:rPr>
        <w:t>中，从左侧的未匹配点（要插入的元素）开始，经过一条由</w:t>
      </w:r>
      <w:proofErr w:type="gramStart"/>
      <w:r w:rsidR="00177058">
        <w:rPr>
          <w:rFonts w:ascii="Times New Roman" w:eastAsia="宋体" w:hAnsi="Times New Roman" w:cs="Times New Roman" w:hint="eastAsia"/>
          <w:color w:val="000000"/>
        </w:rPr>
        <w:t>匹配边</w:t>
      </w:r>
      <w:proofErr w:type="gramEnd"/>
      <w:r w:rsidR="00177058">
        <w:rPr>
          <w:rFonts w:ascii="Times New Roman" w:eastAsia="宋体" w:hAnsi="Times New Roman" w:cs="Times New Roman" w:hint="eastAsia"/>
          <w:color w:val="000000"/>
        </w:rPr>
        <w:t>和非</w:t>
      </w:r>
      <w:proofErr w:type="gramStart"/>
      <w:r w:rsidR="00177058">
        <w:rPr>
          <w:rFonts w:ascii="Times New Roman" w:eastAsia="宋体" w:hAnsi="Times New Roman" w:cs="Times New Roman" w:hint="eastAsia"/>
          <w:color w:val="000000"/>
        </w:rPr>
        <w:t>匹配边构成</w:t>
      </w:r>
      <w:proofErr w:type="gramEnd"/>
      <w:r w:rsidR="00177058">
        <w:rPr>
          <w:rFonts w:ascii="Times New Roman" w:eastAsia="宋体" w:hAnsi="Times New Roman" w:cs="Times New Roman" w:hint="eastAsia"/>
          <w:color w:val="000000"/>
        </w:rPr>
        <w:t>的交错路径，找到右侧的空闲位置（最后一个被踢除点最终所在位置）。我们可以给二分图定向，将未</w:t>
      </w:r>
      <w:proofErr w:type="gramStart"/>
      <w:r w:rsidR="00177058">
        <w:rPr>
          <w:rFonts w:ascii="Times New Roman" w:eastAsia="宋体" w:hAnsi="Times New Roman" w:cs="Times New Roman" w:hint="eastAsia"/>
          <w:color w:val="000000"/>
        </w:rPr>
        <w:t>匹配边</w:t>
      </w:r>
      <w:proofErr w:type="gramEnd"/>
      <w:r w:rsidR="00177058">
        <w:rPr>
          <w:rFonts w:ascii="Times New Roman" w:eastAsia="宋体" w:hAnsi="Times New Roman" w:cs="Times New Roman" w:hint="eastAsia"/>
          <w:color w:val="000000"/>
        </w:rPr>
        <w:t>设为由左指向右，</w:t>
      </w:r>
      <w:proofErr w:type="gramStart"/>
      <w:r w:rsidR="00177058">
        <w:rPr>
          <w:rFonts w:ascii="Times New Roman" w:eastAsia="宋体" w:hAnsi="Times New Roman" w:cs="Times New Roman" w:hint="eastAsia"/>
          <w:color w:val="000000"/>
        </w:rPr>
        <w:t>匹配边</w:t>
      </w:r>
      <w:proofErr w:type="gramEnd"/>
      <w:r w:rsidR="00177058">
        <w:rPr>
          <w:rFonts w:ascii="Times New Roman" w:eastAsia="宋体" w:hAnsi="Times New Roman" w:cs="Times New Roman" w:hint="eastAsia"/>
          <w:color w:val="000000"/>
        </w:rPr>
        <w:t>设为由右指向左，则问题转化为有向图从给定起点找一条简单路径走到某个未匹配的点。二分图</w:t>
      </w:r>
      <w:proofErr w:type="gramStart"/>
      <w:r w:rsidR="00177058">
        <w:rPr>
          <w:rFonts w:ascii="Times New Roman" w:eastAsia="宋体" w:hAnsi="Times New Roman" w:cs="Times New Roman" w:hint="eastAsia"/>
          <w:color w:val="000000"/>
        </w:rPr>
        <w:t>增广路算法</w:t>
      </w:r>
      <w:proofErr w:type="gramEnd"/>
      <w:r w:rsidR="00177058">
        <w:rPr>
          <w:rFonts w:ascii="Times New Roman" w:eastAsia="宋体" w:hAnsi="Times New Roman" w:cs="Times New Roman" w:hint="eastAsia"/>
          <w:color w:val="000000"/>
        </w:rPr>
        <w:t>给图定向的过程，结合</w:t>
      </w:r>
      <w:r w:rsidR="00177058">
        <w:rPr>
          <w:rFonts w:ascii="Times New Roman" w:eastAsia="宋体" w:hAnsi="Times New Roman" w:cs="Times New Roman" w:hint="eastAsia"/>
          <w:color w:val="000000"/>
        </w:rPr>
        <w:t>C</w:t>
      </w:r>
      <w:r w:rsidR="00177058">
        <w:rPr>
          <w:rFonts w:ascii="Times New Roman" w:eastAsia="宋体" w:hAnsi="Times New Roman" w:cs="Times New Roman"/>
          <w:color w:val="000000"/>
        </w:rPr>
        <w:t>uckoo Hashing</w:t>
      </w:r>
      <w:r w:rsidR="00177058">
        <w:rPr>
          <w:rFonts w:ascii="Times New Roman" w:eastAsia="宋体" w:hAnsi="Times New Roman" w:cs="Times New Roman" w:hint="eastAsia"/>
          <w:color w:val="000000"/>
        </w:rPr>
        <w:t>的实际意义</w:t>
      </w:r>
      <w:r w:rsidR="00854C42">
        <w:rPr>
          <w:rFonts w:ascii="Times New Roman" w:eastAsia="宋体" w:hAnsi="Times New Roman" w:cs="Times New Roman" w:hint="eastAsia"/>
          <w:color w:val="000000"/>
        </w:rPr>
        <w:t>，得到的增广路径的一条有向边恰好为由元素代表的点指向由该元素占据的位置代表的点。</w:t>
      </w:r>
      <w:r>
        <w:rPr>
          <w:rFonts w:ascii="Times New Roman" w:eastAsia="宋体" w:hAnsi="Times New Roman" w:cs="Times New Roman" w:hint="eastAsia"/>
          <w:color w:val="000000"/>
        </w:rPr>
        <w:t>在插入过程中，</w:t>
      </w:r>
      <w:r>
        <w:rPr>
          <w:rFonts w:ascii="Times New Roman" w:eastAsia="宋体" w:hAnsi="Times New Roman" w:cs="Times New Roman" w:hint="eastAsia"/>
          <w:color w:val="000000"/>
        </w:rPr>
        <w:t>Cu</w:t>
      </w:r>
      <w:r>
        <w:rPr>
          <w:rFonts w:ascii="Times New Roman" w:eastAsia="宋体" w:hAnsi="Times New Roman" w:cs="Times New Roman"/>
          <w:color w:val="000000"/>
        </w:rPr>
        <w:t>ckoo Hashing</w:t>
      </w:r>
      <w:r>
        <w:rPr>
          <w:rFonts w:ascii="Times New Roman" w:eastAsia="宋体" w:hAnsi="Times New Roman" w:cs="Times New Roman" w:hint="eastAsia"/>
          <w:color w:val="000000"/>
        </w:rPr>
        <w:t>的</w:t>
      </w:r>
      <w:proofErr w:type="gramStart"/>
      <w:r>
        <w:rPr>
          <w:rFonts w:ascii="Times New Roman" w:eastAsia="宋体" w:hAnsi="Times New Roman" w:cs="Times New Roman" w:hint="eastAsia"/>
          <w:color w:val="000000"/>
        </w:rPr>
        <w:t>踢除模式</w:t>
      </w:r>
      <w:proofErr w:type="gramEnd"/>
      <w:r w:rsidR="00854C42">
        <w:rPr>
          <w:rFonts w:ascii="Times New Roman" w:eastAsia="宋体" w:hAnsi="Times New Roman" w:cs="Times New Roman" w:hint="eastAsia"/>
          <w:color w:val="000000"/>
        </w:rPr>
        <w:t>完美</w:t>
      </w:r>
      <w:r>
        <w:rPr>
          <w:rFonts w:ascii="Times New Roman" w:eastAsia="宋体" w:hAnsi="Times New Roman" w:cs="Times New Roman" w:hint="eastAsia"/>
          <w:color w:val="000000"/>
        </w:rPr>
        <w:t>转化为求二分图的最大匹配</w:t>
      </w:r>
      <w:r w:rsidR="00854C42">
        <w:rPr>
          <w:rFonts w:ascii="Times New Roman" w:eastAsia="宋体" w:hAnsi="Times New Roman" w:cs="Times New Roman" w:hint="eastAsia"/>
          <w:color w:val="000000"/>
        </w:rPr>
        <w:t>，或者说，</w:t>
      </w:r>
      <w:r w:rsidR="00854C42">
        <w:rPr>
          <w:rFonts w:ascii="Times New Roman" w:eastAsia="宋体" w:hAnsi="Times New Roman" w:cs="Times New Roman" w:hint="eastAsia"/>
          <w:color w:val="000000"/>
        </w:rPr>
        <w:t>Cuckoo</w:t>
      </w:r>
      <w:r w:rsidR="00854C42">
        <w:rPr>
          <w:rFonts w:ascii="Times New Roman" w:eastAsia="宋体" w:hAnsi="Times New Roman" w:cs="Times New Roman"/>
          <w:color w:val="000000"/>
        </w:rPr>
        <w:t xml:space="preserve"> </w:t>
      </w:r>
      <w:r w:rsidR="00854C42">
        <w:rPr>
          <w:rFonts w:ascii="Times New Roman" w:eastAsia="宋体" w:hAnsi="Times New Roman" w:cs="Times New Roman" w:hint="eastAsia"/>
          <w:color w:val="000000"/>
        </w:rPr>
        <w:t>H</w:t>
      </w:r>
      <w:r w:rsidR="00854C42">
        <w:rPr>
          <w:rFonts w:ascii="Times New Roman" w:eastAsia="宋体" w:hAnsi="Times New Roman" w:cs="Times New Roman"/>
          <w:color w:val="000000"/>
        </w:rPr>
        <w:t>ashing</w:t>
      </w:r>
      <w:proofErr w:type="gramStart"/>
      <w:r w:rsidR="00854C42">
        <w:rPr>
          <w:rFonts w:ascii="Times New Roman" w:eastAsia="宋体" w:hAnsi="Times New Roman" w:cs="Times New Roman" w:hint="eastAsia"/>
          <w:color w:val="000000"/>
        </w:rPr>
        <w:t>的踢除和</w:t>
      </w:r>
      <w:proofErr w:type="gramEnd"/>
      <w:r w:rsidR="00854C42">
        <w:rPr>
          <w:rFonts w:ascii="Times New Roman" w:eastAsia="宋体" w:hAnsi="Times New Roman" w:cs="Times New Roman" w:hint="eastAsia"/>
          <w:color w:val="000000"/>
        </w:rPr>
        <w:t>二分图求增广路径一定程度上本质是同一个问题</w:t>
      </w:r>
      <w:r>
        <w:rPr>
          <w:rFonts w:ascii="Times New Roman" w:eastAsia="宋体" w:hAnsi="Times New Roman" w:cs="Times New Roman" w:hint="eastAsia"/>
          <w:color w:val="000000"/>
        </w:rPr>
        <w:t>。</w:t>
      </w:r>
    </w:p>
    <w:p w14:paraId="46FE6E11" w14:textId="5914081C" w:rsidR="00B86F96" w:rsidRPr="00DD4EA8" w:rsidRDefault="00B86F96" w:rsidP="00854C42">
      <w:pPr>
        <w:pStyle w:val="a3"/>
        <w:ind w:firstLine="480"/>
        <w:rPr>
          <w:rFonts w:ascii="Times New Roman" w:eastAsia="宋体" w:hAnsi="Times New Roman" w:cs="Times New Roman"/>
          <w:color w:val="000000"/>
        </w:rPr>
      </w:pPr>
      <w:r>
        <w:rPr>
          <w:rFonts w:ascii="Times New Roman" w:eastAsia="宋体" w:hAnsi="Times New Roman" w:cs="Times New Roman" w:hint="eastAsia"/>
          <w:color w:val="000000"/>
        </w:rPr>
        <w:t>二分</w:t>
      </w:r>
      <w:proofErr w:type="gramStart"/>
      <w:r>
        <w:rPr>
          <w:rFonts w:ascii="Times New Roman" w:eastAsia="宋体" w:hAnsi="Times New Roman" w:cs="Times New Roman" w:hint="eastAsia"/>
          <w:color w:val="000000"/>
        </w:rPr>
        <w:t>图是否</w:t>
      </w:r>
      <w:proofErr w:type="gramEnd"/>
      <w:r>
        <w:rPr>
          <w:rFonts w:ascii="Times New Roman" w:eastAsia="宋体" w:hAnsi="Times New Roman" w:cs="Times New Roman" w:hint="eastAsia"/>
          <w:color w:val="000000"/>
        </w:rPr>
        <w:t>判断</w:t>
      </w:r>
      <w:r w:rsidRPr="00B86F96">
        <w:rPr>
          <w:rFonts w:ascii="Times New Roman" w:eastAsia="宋体" w:hAnsi="Times New Roman" w:cs="Times New Roman" w:hint="eastAsia"/>
          <w:color w:val="000000"/>
        </w:rPr>
        <w:t>左边的每个点都能被匹配</w:t>
      </w:r>
      <w:r>
        <w:rPr>
          <w:rFonts w:ascii="Times New Roman" w:eastAsia="宋体" w:hAnsi="Times New Roman" w:cs="Times New Roman" w:hint="eastAsia"/>
          <w:color w:val="000000"/>
        </w:rPr>
        <w:t>的方式是赫尔婚姻</w:t>
      </w:r>
      <w:r>
        <w:rPr>
          <w:rFonts w:ascii="Times New Roman" w:eastAsia="宋体" w:hAnsi="Times New Roman" w:cs="Times New Roman" w:hint="eastAsia"/>
          <w:color w:val="000000"/>
        </w:rPr>
        <w:t>(</w:t>
      </w:r>
      <w:r>
        <w:rPr>
          <w:rFonts w:ascii="Times New Roman" w:eastAsia="宋体" w:hAnsi="Times New Roman" w:cs="Times New Roman"/>
          <w:color w:val="000000"/>
        </w:rPr>
        <w:t>Hall</w:t>
      </w:r>
      <w:proofErr w:type="gramStart"/>
      <w:r>
        <w:rPr>
          <w:rFonts w:ascii="Times New Roman" w:eastAsia="宋体" w:hAnsi="Times New Roman" w:cs="Times New Roman"/>
          <w:color w:val="000000"/>
        </w:rPr>
        <w:t>’</w:t>
      </w:r>
      <w:proofErr w:type="gramEnd"/>
      <w:r>
        <w:rPr>
          <w:rFonts w:ascii="Times New Roman" w:eastAsia="宋体" w:hAnsi="Times New Roman" w:cs="Times New Roman"/>
          <w:color w:val="000000"/>
        </w:rPr>
        <w:t>s Marriage)</w:t>
      </w:r>
      <w:r>
        <w:rPr>
          <w:rFonts w:ascii="Times New Roman" w:eastAsia="宋体" w:hAnsi="Times New Roman" w:cs="Times New Roman" w:hint="eastAsia"/>
          <w:color w:val="000000"/>
        </w:rPr>
        <w:t>定理，</w:t>
      </w:r>
      <w:r w:rsidR="007435F5">
        <w:rPr>
          <w:rFonts w:ascii="Times New Roman" w:eastAsia="宋体" w:hAnsi="Times New Roman" w:cs="Times New Roman" w:hint="eastAsia"/>
          <w:color w:val="000000"/>
        </w:rPr>
        <w:t>对左侧点的任意子集的</w:t>
      </w:r>
      <w:r>
        <w:rPr>
          <w:rFonts w:ascii="Times New Roman" w:eastAsia="宋体" w:hAnsi="Times New Roman" w:cs="Times New Roman" w:hint="eastAsia"/>
          <w:color w:val="000000"/>
        </w:rPr>
        <w:t>点个数小于等于与之相邻的右侧点个数</w:t>
      </w:r>
      <w:r w:rsidR="007435F5">
        <w:rPr>
          <w:rFonts w:ascii="Times New Roman" w:eastAsia="宋体" w:hAnsi="Times New Roman" w:cs="Times New Roman" w:hint="eastAsia"/>
          <w:color w:val="000000"/>
        </w:rPr>
        <w:t>，符合条件时</w:t>
      </w:r>
      <w:r w:rsidR="007435F5">
        <w:rPr>
          <w:rFonts w:ascii="Times New Roman" w:eastAsia="宋体" w:hAnsi="Times New Roman" w:cs="Times New Roman" w:hint="eastAsia"/>
          <w:color w:val="000000"/>
        </w:rPr>
        <w:t>Cuckoo</w:t>
      </w:r>
      <w:r w:rsidR="007435F5">
        <w:rPr>
          <w:rFonts w:ascii="Times New Roman" w:eastAsia="宋体" w:hAnsi="Times New Roman" w:cs="Times New Roman"/>
          <w:color w:val="000000"/>
        </w:rPr>
        <w:t xml:space="preserve"> Hashing</w:t>
      </w:r>
      <w:r w:rsidR="007435F5">
        <w:rPr>
          <w:rFonts w:ascii="Times New Roman" w:eastAsia="宋体" w:hAnsi="Times New Roman" w:cs="Times New Roman" w:hint="eastAsia"/>
          <w:color w:val="000000"/>
        </w:rPr>
        <w:t>能够成功插入。二分图求最大匹配方案有匈牙利算法和转化为网络流模型求最大流，具体转化方式为由源点向左侧点连容量为</w:t>
      </w:r>
      <w:r w:rsidR="007435F5">
        <w:rPr>
          <w:rFonts w:ascii="Times New Roman" w:eastAsia="宋体" w:hAnsi="Times New Roman" w:cs="Times New Roman" w:hint="eastAsia"/>
          <w:color w:val="000000"/>
        </w:rPr>
        <w:t>1</w:t>
      </w:r>
      <w:r w:rsidR="007435F5">
        <w:rPr>
          <w:rFonts w:ascii="Times New Roman" w:eastAsia="宋体" w:hAnsi="Times New Roman" w:cs="Times New Roman" w:hint="eastAsia"/>
          <w:color w:val="000000"/>
        </w:rPr>
        <w:t>的边，由左侧点连向右侧的边容量设为</w:t>
      </w:r>
      <w:r w:rsidR="007435F5">
        <w:rPr>
          <w:rFonts w:ascii="Times New Roman" w:eastAsia="宋体" w:hAnsi="Times New Roman" w:cs="Times New Roman" w:hint="eastAsia"/>
          <w:color w:val="000000"/>
        </w:rPr>
        <w:t>1</w:t>
      </w:r>
      <w:r w:rsidR="007435F5">
        <w:rPr>
          <w:rFonts w:ascii="Times New Roman" w:eastAsia="宋体" w:hAnsi="Times New Roman" w:cs="Times New Roman" w:hint="eastAsia"/>
          <w:color w:val="000000"/>
        </w:rPr>
        <w:t>，右侧点向汇点</w:t>
      </w:r>
      <w:r w:rsidR="004F4092">
        <w:rPr>
          <w:rFonts w:ascii="Times New Roman" w:eastAsia="宋体" w:hAnsi="Times New Roman" w:cs="Times New Roman" w:hint="eastAsia"/>
          <w:color w:val="000000"/>
        </w:rPr>
        <w:t>连容量为</w:t>
      </w:r>
      <w:r w:rsidR="004F4092">
        <w:rPr>
          <w:rFonts w:ascii="Times New Roman" w:eastAsia="宋体" w:hAnsi="Times New Roman" w:cs="Times New Roman" w:hint="eastAsia"/>
          <w:color w:val="000000"/>
        </w:rPr>
        <w:t>1</w:t>
      </w:r>
      <w:r w:rsidR="004F4092">
        <w:rPr>
          <w:rFonts w:ascii="Times New Roman" w:eastAsia="宋体" w:hAnsi="Times New Roman" w:cs="Times New Roman" w:hint="eastAsia"/>
          <w:color w:val="000000"/>
        </w:rPr>
        <w:t>的边。</w:t>
      </w:r>
      <w:r w:rsidR="007435F5">
        <w:rPr>
          <w:rFonts w:ascii="Times New Roman" w:eastAsia="宋体" w:hAnsi="Times New Roman" w:cs="Times New Roman" w:hint="eastAsia"/>
          <w:color w:val="000000"/>
        </w:rPr>
        <w:t>网络流求</w:t>
      </w:r>
      <w:proofErr w:type="gramStart"/>
      <w:r w:rsidR="007435F5">
        <w:rPr>
          <w:rFonts w:ascii="Times New Roman" w:eastAsia="宋体" w:hAnsi="Times New Roman" w:cs="Times New Roman" w:hint="eastAsia"/>
          <w:color w:val="000000"/>
        </w:rPr>
        <w:t>完最大流</w:t>
      </w:r>
      <w:proofErr w:type="gramEnd"/>
      <w:r w:rsidR="007435F5">
        <w:rPr>
          <w:rFonts w:ascii="Times New Roman" w:eastAsia="宋体" w:hAnsi="Times New Roman" w:cs="Times New Roman" w:hint="eastAsia"/>
          <w:color w:val="000000"/>
        </w:rPr>
        <w:t>后得到的残留网络就是上文中二分图定向后的图，也能给出</w:t>
      </w:r>
      <w:r w:rsidR="007435F5">
        <w:rPr>
          <w:rFonts w:ascii="Times New Roman" w:eastAsia="宋体" w:hAnsi="Times New Roman" w:cs="Times New Roman" w:hint="eastAsia"/>
          <w:color w:val="000000"/>
        </w:rPr>
        <w:t>Cuckoo</w:t>
      </w:r>
      <w:r w:rsidR="007435F5">
        <w:rPr>
          <w:rFonts w:ascii="Times New Roman" w:eastAsia="宋体" w:hAnsi="Times New Roman" w:cs="Times New Roman"/>
          <w:color w:val="000000"/>
        </w:rPr>
        <w:t xml:space="preserve"> Hashing</w:t>
      </w:r>
      <w:proofErr w:type="gramStart"/>
      <w:r w:rsidR="007435F5">
        <w:rPr>
          <w:rFonts w:ascii="Times New Roman" w:eastAsia="宋体" w:hAnsi="Times New Roman" w:cs="Times New Roman" w:hint="eastAsia"/>
          <w:color w:val="000000"/>
        </w:rPr>
        <w:t>的踢除方案</w:t>
      </w:r>
      <w:proofErr w:type="gramEnd"/>
      <w:r w:rsidR="007435F5">
        <w:rPr>
          <w:rFonts w:ascii="Times New Roman" w:eastAsia="宋体" w:hAnsi="Times New Roman" w:cs="Times New Roman" w:hint="eastAsia"/>
          <w:color w:val="000000"/>
        </w:rPr>
        <w:t>。</w:t>
      </w:r>
    </w:p>
    <w:p w14:paraId="0A5C661A" w14:textId="292418CE" w:rsidR="00B47A05" w:rsidRDefault="00736DDA" w:rsidP="00B47A05">
      <w:pPr>
        <w:pStyle w:val="2"/>
        <w:ind w:right="240"/>
      </w:pPr>
      <w:bookmarkStart w:id="19" w:name="_Toc136295473"/>
      <w:r>
        <w:rPr>
          <w:rFonts w:hint="eastAsia"/>
        </w:rPr>
        <w:t>传统</w:t>
      </w:r>
      <w:r>
        <w:rPr>
          <w:rFonts w:hint="eastAsia"/>
        </w:rPr>
        <w:t>Cuckoo</w:t>
      </w:r>
      <w:r>
        <w:t xml:space="preserve"> </w:t>
      </w:r>
      <w:r>
        <w:rPr>
          <w:rFonts w:hint="eastAsia"/>
        </w:rPr>
        <w:t>H</w:t>
      </w:r>
      <w:r>
        <w:t>ashing</w:t>
      </w:r>
      <w:r>
        <w:rPr>
          <w:rFonts w:hint="eastAsia"/>
        </w:rPr>
        <w:t>的拓展</w:t>
      </w:r>
      <w:bookmarkEnd w:id="19"/>
    </w:p>
    <w:p w14:paraId="353CD418" w14:textId="2BD5E110" w:rsidR="007435F5" w:rsidRDefault="00736DDA" w:rsidP="000860A9">
      <w:pPr>
        <w:pStyle w:val="a3"/>
        <w:ind w:firstLine="480"/>
        <w:rPr>
          <w:rFonts w:ascii="Times New Roman" w:eastAsia="宋体" w:hAnsi="Times New Roman" w:cs="Times New Roman"/>
          <w:color w:val="000000"/>
        </w:rPr>
      </w:pPr>
      <w:r w:rsidRPr="00736DDA">
        <w:rPr>
          <w:rFonts w:ascii="Times New Roman" w:eastAsia="宋体" w:hAnsi="Times New Roman" w:cs="Times New Roman" w:hint="eastAsia"/>
          <w:color w:val="000000"/>
        </w:rPr>
        <w:t>在</w:t>
      </w:r>
      <w:r>
        <w:rPr>
          <w:rFonts w:ascii="Times New Roman" w:eastAsia="宋体" w:hAnsi="Times New Roman" w:cs="Times New Roman" w:hint="eastAsia"/>
          <w:color w:val="000000"/>
        </w:rPr>
        <w:t>[</w:t>
      </w:r>
      <w:r>
        <w:rPr>
          <w:rFonts w:ascii="Times New Roman" w:eastAsia="宋体" w:hAnsi="Times New Roman" w:cs="Times New Roman"/>
          <w:color w:val="000000"/>
        </w:rPr>
        <w:t>1]</w:t>
      </w:r>
      <w:r>
        <w:rPr>
          <w:rFonts w:ascii="Times New Roman" w:eastAsia="宋体" w:hAnsi="Times New Roman" w:cs="Times New Roman" w:hint="eastAsia"/>
          <w:color w:val="000000"/>
        </w:rPr>
        <w:t>中的传统</w:t>
      </w:r>
      <w:r>
        <w:rPr>
          <w:rFonts w:ascii="Times New Roman" w:eastAsia="宋体" w:hAnsi="Times New Roman" w:cs="Times New Roman" w:hint="eastAsia"/>
          <w:color w:val="000000"/>
        </w:rPr>
        <w:t>C</w:t>
      </w:r>
      <w:r>
        <w:rPr>
          <w:rFonts w:ascii="Times New Roman" w:eastAsia="宋体" w:hAnsi="Times New Roman" w:cs="Times New Roman"/>
          <w:color w:val="000000"/>
        </w:rPr>
        <w:t>uckoo Hashing</w:t>
      </w:r>
      <w:r>
        <w:rPr>
          <w:rFonts w:ascii="Times New Roman" w:eastAsia="宋体" w:hAnsi="Times New Roman" w:cs="Times New Roman" w:hint="eastAsia"/>
          <w:color w:val="000000"/>
        </w:rPr>
        <w:t>中</w:t>
      </w:r>
      <w:r w:rsidR="000860A9">
        <w:rPr>
          <w:rFonts w:ascii="Times New Roman" w:eastAsia="宋体" w:hAnsi="Times New Roman" w:cs="Times New Roman" w:hint="eastAsia"/>
          <w:color w:val="000000"/>
        </w:rPr>
        <w:t>只使用了</w:t>
      </w:r>
      <w:r w:rsidR="000860A9">
        <w:rPr>
          <w:rFonts w:ascii="Times New Roman" w:eastAsia="宋体" w:hAnsi="Times New Roman" w:cs="Times New Roman" w:hint="eastAsia"/>
          <w:color w:val="000000"/>
        </w:rPr>
        <w:t>2</w:t>
      </w:r>
      <w:r w:rsidR="000860A9">
        <w:rPr>
          <w:rFonts w:ascii="Times New Roman" w:eastAsia="宋体" w:hAnsi="Times New Roman" w:cs="Times New Roman" w:hint="eastAsia"/>
          <w:color w:val="000000"/>
        </w:rPr>
        <w:t>个哈希函数，每个位置只存储一个元素，对传统</w:t>
      </w:r>
      <w:r w:rsidR="000860A9">
        <w:rPr>
          <w:rFonts w:ascii="Times New Roman" w:eastAsia="宋体" w:hAnsi="Times New Roman" w:cs="Times New Roman" w:hint="eastAsia"/>
          <w:color w:val="000000"/>
        </w:rPr>
        <w:t>C</w:t>
      </w:r>
      <w:r w:rsidR="000860A9">
        <w:rPr>
          <w:rFonts w:ascii="Times New Roman" w:eastAsia="宋体" w:hAnsi="Times New Roman" w:cs="Times New Roman"/>
          <w:color w:val="000000"/>
        </w:rPr>
        <w:t xml:space="preserve">uckoo </w:t>
      </w:r>
      <w:r w:rsidR="000860A9">
        <w:rPr>
          <w:rFonts w:ascii="Times New Roman" w:eastAsia="宋体" w:hAnsi="Times New Roman" w:cs="Times New Roman" w:hint="eastAsia"/>
          <w:color w:val="000000"/>
        </w:rPr>
        <w:t>Hashing</w:t>
      </w:r>
      <w:r w:rsidR="000860A9">
        <w:rPr>
          <w:rFonts w:ascii="Times New Roman" w:eastAsia="宋体" w:hAnsi="Times New Roman" w:cs="Times New Roman" w:hint="eastAsia"/>
          <w:color w:val="000000"/>
        </w:rPr>
        <w:t>的拓展有增加哈希函数个数和增加一个位置中存储元素个数的方式。</w:t>
      </w:r>
      <w:r w:rsidR="007435F5">
        <w:rPr>
          <w:rFonts w:ascii="Times New Roman" w:eastAsia="宋体" w:hAnsi="Times New Roman" w:cs="Times New Roman" w:hint="eastAsia"/>
          <w:color w:val="000000"/>
        </w:rPr>
        <w:t>通过增加哈希函数个数，每个元素</w:t>
      </w:r>
      <w:r w:rsidR="004F4092">
        <w:rPr>
          <w:rFonts w:ascii="Times New Roman" w:eastAsia="宋体" w:hAnsi="Times New Roman" w:cs="Times New Roman" w:hint="eastAsia"/>
          <w:color w:val="000000"/>
        </w:rPr>
        <w:t>的候选位置增加，用上文网络流的模型思考，就是中间的边数增加，由源点向汇点的流量自然更加通畅。增加一个位置中元素个数，类似</w:t>
      </w:r>
      <w:r w:rsidR="004F4092">
        <w:rPr>
          <w:rFonts w:ascii="Times New Roman" w:eastAsia="宋体" w:hAnsi="Times New Roman" w:cs="Times New Roman" w:hint="eastAsia"/>
          <w:color w:val="000000"/>
        </w:rPr>
        <w:t>cache</w:t>
      </w:r>
      <w:r w:rsidR="004F4092">
        <w:rPr>
          <w:rFonts w:ascii="Times New Roman" w:eastAsia="宋体" w:hAnsi="Times New Roman" w:cs="Times New Roman" w:hint="eastAsia"/>
          <w:color w:val="000000"/>
        </w:rPr>
        <w:t>中</w:t>
      </w:r>
      <w:proofErr w:type="gramStart"/>
      <w:r w:rsidR="004F4092">
        <w:rPr>
          <w:rFonts w:ascii="Times New Roman" w:eastAsia="宋体" w:hAnsi="Times New Roman" w:cs="Times New Roman" w:hint="eastAsia"/>
          <w:color w:val="000000"/>
        </w:rPr>
        <w:t>设置组</w:t>
      </w:r>
      <w:proofErr w:type="gramEnd"/>
      <w:r w:rsidR="004F4092">
        <w:rPr>
          <w:rFonts w:ascii="Times New Roman" w:eastAsia="宋体" w:hAnsi="Times New Roman" w:cs="Times New Roman" w:hint="eastAsia"/>
          <w:color w:val="000000"/>
        </w:rPr>
        <w:t>相联的做法，</w:t>
      </w:r>
      <w:r w:rsidR="004F4092">
        <w:rPr>
          <w:rFonts w:ascii="Times New Roman" w:eastAsia="宋体" w:hAnsi="Times New Roman" w:cs="Times New Roman" w:hint="eastAsia"/>
          <w:color w:val="000000"/>
        </w:rPr>
        <w:t>cache</w:t>
      </w:r>
      <w:r w:rsidR="004F4092">
        <w:rPr>
          <w:rFonts w:ascii="Times New Roman" w:eastAsia="宋体" w:hAnsi="Times New Roman" w:cs="Times New Roman" w:hint="eastAsia"/>
          <w:color w:val="000000"/>
        </w:rPr>
        <w:t>中的</w:t>
      </w:r>
      <w:r w:rsidR="004F4092">
        <w:rPr>
          <w:rFonts w:ascii="Times New Roman" w:eastAsia="宋体" w:hAnsi="Times New Roman" w:cs="Times New Roman" w:hint="eastAsia"/>
          <w:color w:val="000000"/>
        </w:rPr>
        <w:t>miss</w:t>
      </w:r>
      <w:r w:rsidR="004F4092">
        <w:rPr>
          <w:rFonts w:ascii="Times New Roman" w:eastAsia="宋体" w:hAnsi="Times New Roman" w:cs="Times New Roman" w:hint="eastAsia"/>
          <w:color w:val="000000"/>
        </w:rPr>
        <w:t>率减少对应这里的</w:t>
      </w:r>
      <w:r w:rsidR="004F4092">
        <w:rPr>
          <w:rFonts w:ascii="Times New Roman" w:eastAsia="宋体" w:hAnsi="Times New Roman" w:cs="Times New Roman" w:hint="eastAsia"/>
          <w:color w:val="000000"/>
        </w:rPr>
        <w:t>hash</w:t>
      </w:r>
      <w:r w:rsidR="004F4092">
        <w:rPr>
          <w:rFonts w:ascii="Times New Roman" w:eastAsia="宋体" w:hAnsi="Times New Roman" w:cs="Times New Roman" w:hint="eastAsia"/>
          <w:color w:val="000000"/>
        </w:rPr>
        <w:t>冲突减</w:t>
      </w:r>
      <w:r w:rsidR="004F4092">
        <w:rPr>
          <w:rFonts w:ascii="Times New Roman" w:eastAsia="宋体" w:hAnsi="Times New Roman" w:cs="Times New Roman" w:hint="eastAsia"/>
          <w:color w:val="000000"/>
        </w:rPr>
        <w:lastRenderedPageBreak/>
        <w:t>少。</w:t>
      </w:r>
    </w:p>
    <w:p w14:paraId="660271A5" w14:textId="69F5C9B4" w:rsidR="007435F5" w:rsidRDefault="000860A9" w:rsidP="005447C0">
      <w:pPr>
        <w:pStyle w:val="a3"/>
        <w:ind w:firstLine="480"/>
        <w:rPr>
          <w:rFonts w:ascii="Times New Roman" w:eastAsia="宋体" w:hAnsi="Times New Roman" w:cs="Times New Roman"/>
          <w:color w:val="000000"/>
        </w:rPr>
      </w:pPr>
      <w:r>
        <w:rPr>
          <w:rFonts w:ascii="Times New Roman" w:eastAsia="宋体" w:hAnsi="Times New Roman" w:cs="Times New Roman" w:hint="eastAsia"/>
          <w:color w:val="000000"/>
        </w:rPr>
        <w:t>如图</w:t>
      </w:r>
      <w:r>
        <w:rPr>
          <w:rFonts w:ascii="Times New Roman" w:eastAsia="宋体" w:hAnsi="Times New Roman" w:cs="Times New Roman" w:hint="eastAsia"/>
          <w:color w:val="000000"/>
        </w:rPr>
        <w:t>3</w:t>
      </w:r>
      <w:r>
        <w:rPr>
          <w:rFonts w:ascii="Times New Roman" w:eastAsia="宋体" w:hAnsi="Times New Roman" w:cs="Times New Roman" w:hint="eastAsia"/>
          <w:color w:val="000000"/>
        </w:rPr>
        <w:t>所示</w:t>
      </w:r>
      <w:r w:rsidR="001E23E7">
        <w:rPr>
          <w:rFonts w:ascii="Times New Roman" w:eastAsia="宋体" w:hAnsi="Times New Roman" w:cs="Times New Roman" w:hint="eastAsia"/>
          <w:color w:val="000000"/>
        </w:rPr>
        <w:t>[</w:t>
      </w:r>
      <w:r w:rsidR="001E23E7">
        <w:rPr>
          <w:rFonts w:ascii="Times New Roman" w:eastAsia="宋体" w:hAnsi="Times New Roman" w:cs="Times New Roman"/>
          <w:color w:val="000000"/>
        </w:rPr>
        <w:t>6]</w:t>
      </w:r>
      <w:r>
        <w:rPr>
          <w:rFonts w:ascii="Times New Roman" w:eastAsia="宋体" w:hAnsi="Times New Roman" w:cs="Times New Roman" w:hint="eastAsia"/>
          <w:color w:val="000000"/>
        </w:rPr>
        <w:t>，</w:t>
      </w:r>
      <w:r w:rsidR="00AB18B6">
        <w:rPr>
          <w:rFonts w:ascii="Times New Roman" w:eastAsia="宋体" w:hAnsi="Times New Roman" w:cs="Times New Roman" w:hint="eastAsia"/>
          <w:color w:val="000000"/>
        </w:rPr>
        <w:t>两个维度的拓展对有效存储率都有显著的提升</w:t>
      </w:r>
      <w:r w:rsidR="005447C0">
        <w:rPr>
          <w:rFonts w:ascii="Times New Roman" w:eastAsia="宋体" w:hAnsi="Times New Roman" w:cs="Times New Roman" w:hint="eastAsia"/>
          <w:color w:val="000000"/>
        </w:rPr>
        <w:t>，在我看来，有效存储率较高意味着发生无限循环的概率较小，否则需要进一步增大存储容量解决无限循环的问题</w:t>
      </w:r>
      <w:r w:rsidR="00AB18B6">
        <w:rPr>
          <w:rFonts w:ascii="Times New Roman" w:eastAsia="宋体" w:hAnsi="Times New Roman" w:cs="Times New Roman" w:hint="eastAsia"/>
          <w:color w:val="000000"/>
        </w:rPr>
        <w:t>。</w:t>
      </w:r>
    </w:p>
    <w:p w14:paraId="3648F46F" w14:textId="6A937007" w:rsidR="00AB18B6" w:rsidRDefault="00AB18B6" w:rsidP="00AB18B6">
      <w:pPr>
        <w:pStyle w:val="a3"/>
        <w:ind w:firstLine="480"/>
        <w:jc w:val="center"/>
        <w:rPr>
          <w:rFonts w:ascii="Times New Roman" w:eastAsia="宋体" w:hAnsi="Times New Roman" w:cs="Times New Roman"/>
          <w:color w:val="000000"/>
        </w:rPr>
      </w:pPr>
      <w:r>
        <w:rPr>
          <w:rFonts w:ascii="Times New Roman" w:eastAsia="宋体" w:hAnsi="Times New Roman" w:cs="Times New Roman" w:hint="eastAsia"/>
          <w:noProof/>
          <w:color w:val="000000"/>
        </w:rPr>
        <w:drawing>
          <wp:inline distT="0" distB="0" distL="0" distR="0" wp14:anchorId="3F66B2CC" wp14:editId="72AF52C0">
            <wp:extent cx="3134387" cy="19258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3138590" cy="1928474"/>
                    </a:xfrm>
                    <a:prstGeom prst="rect">
                      <a:avLst/>
                    </a:prstGeom>
                  </pic:spPr>
                </pic:pic>
              </a:graphicData>
            </a:graphic>
          </wp:inline>
        </w:drawing>
      </w:r>
    </w:p>
    <w:p w14:paraId="353DAB10" w14:textId="4430F4BA" w:rsidR="00AB18B6" w:rsidRPr="00736DDA" w:rsidRDefault="00AB18B6" w:rsidP="00AB18B6">
      <w:pPr>
        <w:pStyle w:val="a3"/>
        <w:ind w:firstLine="480"/>
        <w:jc w:val="center"/>
        <w:rPr>
          <w:rFonts w:ascii="Times New Roman" w:eastAsia="宋体" w:hAnsi="Times New Roman" w:cs="Times New Roman"/>
          <w:color w:val="000000"/>
        </w:rPr>
      </w:pPr>
      <w:r>
        <w:rPr>
          <w:rFonts w:ascii="Times New Roman" w:eastAsia="宋体" w:hAnsi="Times New Roman" w:cs="Times New Roman" w:hint="eastAsia"/>
          <w:color w:val="000000"/>
        </w:rPr>
        <w:t>图</w:t>
      </w:r>
      <w:r>
        <w:rPr>
          <w:rFonts w:ascii="Times New Roman" w:eastAsia="宋体" w:hAnsi="Times New Roman" w:cs="Times New Roman" w:hint="eastAsia"/>
          <w:color w:val="000000"/>
        </w:rPr>
        <w:t>3</w:t>
      </w:r>
    </w:p>
    <w:p w14:paraId="72E7A8D5" w14:textId="554028A9" w:rsidR="00B47A05" w:rsidRDefault="00083065" w:rsidP="00B47A05">
      <w:pPr>
        <w:pStyle w:val="10"/>
      </w:pPr>
      <w:bookmarkStart w:id="20" w:name="_Toc136295474"/>
      <w:r>
        <w:rPr>
          <w:rFonts w:hint="eastAsia"/>
        </w:rPr>
        <w:t>总结</w:t>
      </w:r>
      <w:bookmarkEnd w:id="20"/>
    </w:p>
    <w:p w14:paraId="5FD2F55A" w14:textId="11DCED45" w:rsidR="004F4092" w:rsidRDefault="004F4092" w:rsidP="00253EFB">
      <w:pPr>
        <w:pStyle w:val="a3"/>
        <w:ind w:firstLine="480"/>
        <w:rPr>
          <w:rFonts w:ascii="Times New Roman" w:eastAsia="宋体" w:hAnsi="Times New Roman" w:cs="Times New Roman"/>
          <w:color w:val="000000"/>
        </w:rPr>
      </w:pPr>
      <w:r w:rsidRPr="00253EFB">
        <w:rPr>
          <w:rFonts w:ascii="Times New Roman" w:eastAsia="宋体" w:hAnsi="Times New Roman" w:cs="Times New Roman" w:hint="eastAsia"/>
          <w:color w:val="000000"/>
        </w:rPr>
        <w:t>本次课程报告分析了</w:t>
      </w:r>
      <w:r w:rsidRPr="00253EFB">
        <w:rPr>
          <w:rFonts w:ascii="Times New Roman" w:eastAsia="宋体" w:hAnsi="Times New Roman" w:cs="Times New Roman" w:hint="eastAsia"/>
          <w:color w:val="000000"/>
        </w:rPr>
        <w:t>C</w:t>
      </w:r>
      <w:r w:rsidRPr="00253EFB">
        <w:rPr>
          <w:rFonts w:ascii="Times New Roman" w:eastAsia="宋体" w:hAnsi="Times New Roman" w:cs="Times New Roman"/>
          <w:color w:val="000000"/>
        </w:rPr>
        <w:t>uckoo Hashing</w:t>
      </w:r>
      <w:r w:rsidRPr="00253EFB">
        <w:rPr>
          <w:rFonts w:ascii="Times New Roman" w:eastAsia="宋体" w:hAnsi="Times New Roman" w:cs="Times New Roman" w:hint="eastAsia"/>
          <w:color w:val="000000"/>
        </w:rPr>
        <w:t>判定</w:t>
      </w:r>
      <w:r w:rsidRPr="00253EFB">
        <w:rPr>
          <w:rFonts w:ascii="Times New Roman" w:eastAsia="宋体" w:hAnsi="Times New Roman" w:cs="Times New Roman" w:hint="eastAsia"/>
          <w:color w:val="000000"/>
        </w:rPr>
        <w:t>c</w:t>
      </w:r>
      <w:r w:rsidRPr="00253EFB">
        <w:rPr>
          <w:rFonts w:ascii="Times New Roman" w:eastAsia="宋体" w:hAnsi="Times New Roman" w:cs="Times New Roman"/>
          <w:color w:val="000000"/>
        </w:rPr>
        <w:t>uckoo</w:t>
      </w:r>
      <w:proofErr w:type="gramStart"/>
      <w:r w:rsidRPr="00253EFB">
        <w:rPr>
          <w:rFonts w:ascii="Times New Roman" w:eastAsia="宋体" w:hAnsi="Times New Roman" w:cs="Times New Roman" w:hint="eastAsia"/>
          <w:color w:val="000000"/>
        </w:rPr>
        <w:t>踢除操作</w:t>
      </w:r>
      <w:proofErr w:type="gramEnd"/>
      <w:r w:rsidRPr="00253EFB">
        <w:rPr>
          <w:rFonts w:ascii="Times New Roman" w:eastAsia="宋体" w:hAnsi="Times New Roman" w:cs="Times New Roman" w:hint="eastAsia"/>
          <w:color w:val="000000"/>
        </w:rPr>
        <w:t>中的无限循环的方案，</w:t>
      </w:r>
      <w:r w:rsidR="00253EFB">
        <w:rPr>
          <w:rFonts w:ascii="Times New Roman" w:eastAsia="宋体" w:hAnsi="Times New Roman" w:cs="Times New Roman" w:hint="eastAsia"/>
          <w:color w:val="000000"/>
        </w:rPr>
        <w:t>简单</w:t>
      </w:r>
      <w:r w:rsidRPr="00253EFB">
        <w:rPr>
          <w:rFonts w:ascii="Times New Roman" w:eastAsia="宋体" w:hAnsi="Times New Roman" w:cs="Times New Roman" w:hint="eastAsia"/>
          <w:color w:val="000000"/>
        </w:rPr>
        <w:t>思考了更优的选择策略，将</w:t>
      </w:r>
      <w:r w:rsidRPr="00253EFB">
        <w:rPr>
          <w:rFonts w:ascii="Times New Roman" w:eastAsia="宋体" w:hAnsi="Times New Roman" w:cs="Times New Roman" w:hint="eastAsia"/>
          <w:color w:val="000000"/>
        </w:rPr>
        <w:t>Cuckoo</w:t>
      </w:r>
      <w:r w:rsidRPr="00253EFB">
        <w:rPr>
          <w:rFonts w:ascii="Times New Roman" w:eastAsia="宋体" w:hAnsi="Times New Roman" w:cs="Times New Roman"/>
          <w:color w:val="000000"/>
        </w:rPr>
        <w:t xml:space="preserve"> </w:t>
      </w:r>
      <w:r w:rsidRPr="00253EFB">
        <w:rPr>
          <w:rFonts w:ascii="Times New Roman" w:eastAsia="宋体" w:hAnsi="Times New Roman" w:cs="Times New Roman" w:hint="eastAsia"/>
          <w:color w:val="000000"/>
        </w:rPr>
        <w:t>Hashing</w:t>
      </w:r>
      <w:r w:rsidRPr="00253EFB">
        <w:rPr>
          <w:rFonts w:ascii="Times New Roman" w:eastAsia="宋体" w:hAnsi="Times New Roman" w:cs="Times New Roman" w:hint="eastAsia"/>
          <w:color w:val="000000"/>
        </w:rPr>
        <w:t>的行为方式与二分图、网络流进行了类比，</w:t>
      </w:r>
      <w:r w:rsidR="00253EFB">
        <w:rPr>
          <w:rFonts w:ascii="Times New Roman" w:eastAsia="宋体" w:hAnsi="Times New Roman" w:cs="Times New Roman" w:hint="eastAsia"/>
          <w:color w:val="000000"/>
        </w:rPr>
        <w:t>对于提高</w:t>
      </w:r>
      <w:r w:rsidR="00253EFB" w:rsidRPr="00253EFB">
        <w:rPr>
          <w:rFonts w:ascii="Times New Roman" w:eastAsia="宋体" w:hAnsi="Times New Roman" w:cs="Times New Roman" w:hint="eastAsia"/>
          <w:color w:val="000000"/>
        </w:rPr>
        <w:t>有效存储率</w:t>
      </w:r>
      <w:r w:rsidR="00253EFB">
        <w:rPr>
          <w:rFonts w:ascii="Times New Roman" w:eastAsia="宋体" w:hAnsi="Times New Roman" w:cs="Times New Roman" w:hint="eastAsia"/>
          <w:color w:val="000000"/>
        </w:rPr>
        <w:t>，</w:t>
      </w:r>
      <w:r w:rsidR="00253EFB" w:rsidRPr="00253EFB">
        <w:rPr>
          <w:rFonts w:ascii="Times New Roman" w:eastAsia="宋体" w:hAnsi="Times New Roman" w:cs="Times New Roman" w:hint="eastAsia"/>
          <w:color w:val="000000"/>
        </w:rPr>
        <w:t>思考了</w:t>
      </w:r>
      <w:r w:rsidR="00253EFB">
        <w:rPr>
          <w:rFonts w:ascii="Times New Roman" w:eastAsia="宋体" w:hAnsi="Times New Roman" w:cs="Times New Roman" w:hint="eastAsia"/>
          <w:color w:val="000000"/>
        </w:rPr>
        <w:t>增加哈希函数个数和增加</w:t>
      </w:r>
      <w:proofErr w:type="gramStart"/>
      <w:r w:rsidR="005447C0">
        <w:rPr>
          <w:rFonts w:ascii="Times New Roman" w:eastAsia="宋体" w:hAnsi="Times New Roman" w:cs="Times New Roman" w:hint="eastAsia"/>
          <w:color w:val="000000"/>
        </w:rPr>
        <w:t>哈希表宽</w:t>
      </w:r>
      <w:r w:rsidR="00253EFB" w:rsidRPr="00253EFB">
        <w:rPr>
          <w:rFonts w:ascii="Times New Roman" w:eastAsia="宋体" w:hAnsi="Times New Roman" w:cs="Times New Roman" w:hint="eastAsia"/>
          <w:color w:val="000000"/>
        </w:rPr>
        <w:t>两个</w:t>
      </w:r>
      <w:proofErr w:type="gramEnd"/>
      <w:r w:rsidR="00253EFB" w:rsidRPr="00253EFB">
        <w:rPr>
          <w:rFonts w:ascii="Times New Roman" w:eastAsia="宋体" w:hAnsi="Times New Roman" w:cs="Times New Roman" w:hint="eastAsia"/>
          <w:color w:val="000000"/>
        </w:rPr>
        <w:t>维度的方案。</w:t>
      </w:r>
    </w:p>
    <w:p w14:paraId="76859BB9" w14:textId="0DC72ACC" w:rsidR="00253EFB" w:rsidRDefault="00253EFB" w:rsidP="00253EFB">
      <w:pPr>
        <w:pStyle w:val="a3"/>
        <w:ind w:firstLine="480"/>
        <w:rPr>
          <w:rFonts w:ascii="Times New Roman" w:eastAsia="宋体" w:hAnsi="Times New Roman" w:cs="Times New Roman"/>
          <w:color w:val="000000"/>
        </w:rPr>
      </w:pPr>
      <w:r>
        <w:rPr>
          <w:rFonts w:ascii="Times New Roman" w:eastAsia="宋体" w:hAnsi="Times New Roman" w:cs="Times New Roman" w:hint="eastAsia"/>
          <w:color w:val="000000"/>
        </w:rPr>
        <w:t>Cuc</w:t>
      </w:r>
      <w:r>
        <w:rPr>
          <w:rFonts w:ascii="Times New Roman" w:eastAsia="宋体" w:hAnsi="Times New Roman" w:cs="Times New Roman"/>
          <w:color w:val="000000"/>
        </w:rPr>
        <w:t>koo Hashing</w:t>
      </w:r>
      <w:r w:rsidR="005447C0">
        <w:rPr>
          <w:rFonts w:ascii="Times New Roman" w:eastAsia="宋体" w:hAnsi="Times New Roman" w:cs="Times New Roman" w:hint="eastAsia"/>
          <w:color w:val="000000"/>
        </w:rPr>
        <w:t>的在</w:t>
      </w:r>
      <w:proofErr w:type="gramStart"/>
      <w:r w:rsidR="005447C0">
        <w:rPr>
          <w:rFonts w:ascii="Times New Roman" w:eastAsia="宋体" w:hAnsi="Times New Roman" w:cs="Times New Roman" w:hint="eastAsia"/>
          <w:color w:val="000000"/>
        </w:rPr>
        <w:t>表宽较大</w:t>
      </w:r>
      <w:proofErr w:type="gramEnd"/>
      <w:r w:rsidR="005447C0">
        <w:rPr>
          <w:rFonts w:ascii="Times New Roman" w:eastAsia="宋体" w:hAnsi="Times New Roman" w:cs="Times New Roman" w:hint="eastAsia"/>
          <w:color w:val="000000"/>
        </w:rPr>
        <w:t>的情况</w:t>
      </w:r>
      <w:proofErr w:type="gramStart"/>
      <w:r w:rsidR="005447C0">
        <w:rPr>
          <w:rFonts w:ascii="Times New Roman" w:eastAsia="宋体" w:hAnsi="Times New Roman" w:cs="Times New Roman" w:hint="eastAsia"/>
          <w:color w:val="000000"/>
        </w:rPr>
        <w:t>下空间</w:t>
      </w:r>
      <w:proofErr w:type="gramEnd"/>
      <w:r w:rsidR="005447C0">
        <w:rPr>
          <w:rFonts w:ascii="Times New Roman" w:eastAsia="宋体" w:hAnsi="Times New Roman" w:cs="Times New Roman" w:hint="eastAsia"/>
          <w:color w:val="000000"/>
        </w:rPr>
        <w:t>利用率较高，读操作的效率高，但插入操作复杂，特别时空间利用率较高时需要多次</w:t>
      </w:r>
      <w:r w:rsidR="005447C0">
        <w:rPr>
          <w:rFonts w:ascii="Times New Roman" w:eastAsia="宋体" w:hAnsi="Times New Roman" w:cs="Times New Roman" w:hint="eastAsia"/>
          <w:color w:val="000000"/>
        </w:rPr>
        <w:t>cuckoo</w:t>
      </w:r>
      <w:r w:rsidR="005447C0">
        <w:rPr>
          <w:rFonts w:ascii="Times New Roman" w:eastAsia="宋体" w:hAnsi="Times New Roman" w:cs="Times New Roman" w:hint="eastAsia"/>
          <w:color w:val="000000"/>
        </w:rPr>
        <w:t>完成一次插入，如果考虑到并发设计</w:t>
      </w:r>
      <w:r w:rsidR="00831590">
        <w:rPr>
          <w:rFonts w:ascii="Times New Roman" w:eastAsia="宋体" w:hAnsi="Times New Roman" w:cs="Times New Roman" w:hint="eastAsia"/>
          <w:color w:val="000000"/>
        </w:rPr>
        <w:t>则加锁的方式将更为复杂。</w:t>
      </w:r>
    </w:p>
    <w:p w14:paraId="7C9F7B0C" w14:textId="70BE9CC9" w:rsidR="005447C0" w:rsidRPr="00253EFB" w:rsidRDefault="00831590" w:rsidP="00831590">
      <w:pPr>
        <w:pStyle w:val="a3"/>
        <w:ind w:firstLineChars="0" w:firstLine="0"/>
        <w:rPr>
          <w:rFonts w:ascii="Times New Roman" w:eastAsia="宋体" w:hAnsi="Times New Roman" w:cs="Times New Roman"/>
          <w:color w:val="000000"/>
        </w:rPr>
      </w:pPr>
      <w:r>
        <w:rPr>
          <w:rFonts w:ascii="Times New Roman" w:eastAsia="宋体" w:hAnsi="Times New Roman" w:cs="Times New Roman"/>
          <w:color w:val="000000"/>
        </w:rPr>
        <w:tab/>
      </w:r>
      <w:r>
        <w:rPr>
          <w:rFonts w:ascii="Times New Roman" w:eastAsia="宋体" w:hAnsi="Times New Roman" w:cs="Times New Roman" w:hint="eastAsia"/>
          <w:color w:val="000000"/>
        </w:rPr>
        <w:t>在阅读查找资料的过程中，我的体会是</w:t>
      </w:r>
      <w:r>
        <w:rPr>
          <w:rFonts w:ascii="Times New Roman" w:eastAsia="宋体" w:hAnsi="Times New Roman" w:cs="Times New Roman" w:hint="eastAsia"/>
          <w:color w:val="000000"/>
        </w:rPr>
        <w:t>Cuckoo</w:t>
      </w:r>
      <w:r>
        <w:rPr>
          <w:rFonts w:ascii="Times New Roman" w:eastAsia="宋体" w:hAnsi="Times New Roman" w:cs="Times New Roman"/>
          <w:color w:val="000000"/>
        </w:rPr>
        <w:t xml:space="preserve"> </w:t>
      </w:r>
      <w:r>
        <w:rPr>
          <w:rFonts w:ascii="Times New Roman" w:eastAsia="宋体" w:hAnsi="Times New Roman" w:cs="Times New Roman" w:hint="eastAsia"/>
          <w:color w:val="000000"/>
        </w:rPr>
        <w:t>Hashing</w:t>
      </w:r>
      <w:r>
        <w:rPr>
          <w:rFonts w:ascii="Times New Roman" w:eastAsia="宋体" w:hAnsi="Times New Roman" w:cs="Times New Roman" w:hint="eastAsia"/>
          <w:color w:val="000000"/>
        </w:rPr>
        <w:t>已经有了广泛的研究和应用，我对</w:t>
      </w:r>
      <w:r>
        <w:rPr>
          <w:rFonts w:ascii="Times New Roman" w:eastAsia="宋体" w:hAnsi="Times New Roman" w:cs="Times New Roman" w:hint="eastAsia"/>
          <w:color w:val="000000"/>
        </w:rPr>
        <w:t>Cuckoo</w:t>
      </w:r>
      <w:r>
        <w:rPr>
          <w:rFonts w:ascii="Times New Roman" w:eastAsia="宋体" w:hAnsi="Times New Roman" w:cs="Times New Roman"/>
          <w:color w:val="000000"/>
        </w:rPr>
        <w:t xml:space="preserve"> </w:t>
      </w:r>
      <w:r>
        <w:rPr>
          <w:rFonts w:ascii="Times New Roman" w:eastAsia="宋体" w:hAnsi="Times New Roman" w:cs="Times New Roman" w:hint="eastAsia"/>
          <w:color w:val="000000"/>
        </w:rPr>
        <w:t>Hashing</w:t>
      </w:r>
      <w:r>
        <w:rPr>
          <w:rFonts w:ascii="Times New Roman" w:eastAsia="宋体" w:hAnsi="Times New Roman" w:cs="Times New Roman" w:hint="eastAsia"/>
          <w:color w:val="000000"/>
        </w:rPr>
        <w:t>算法的思考还很不成熟，另外较为遗憾的是我在较晚的时候才发现</w:t>
      </w:r>
      <w:proofErr w:type="spellStart"/>
      <w:r>
        <w:rPr>
          <w:rFonts w:ascii="Times New Roman" w:eastAsia="宋体" w:hAnsi="Times New Roman" w:cs="Times New Roman" w:hint="eastAsia"/>
          <w:color w:val="000000"/>
        </w:rPr>
        <w:t>l</w:t>
      </w:r>
      <w:r>
        <w:rPr>
          <w:rFonts w:ascii="Times New Roman" w:eastAsia="宋体" w:hAnsi="Times New Roman" w:cs="Times New Roman"/>
          <w:color w:val="000000"/>
        </w:rPr>
        <w:t>ibcuckoo</w:t>
      </w:r>
      <w:proofErr w:type="spellEnd"/>
      <w:r>
        <w:rPr>
          <w:rFonts w:ascii="Times New Roman" w:eastAsia="宋体" w:hAnsi="Times New Roman" w:cs="Times New Roman" w:hint="eastAsia"/>
          <w:color w:val="000000"/>
        </w:rPr>
        <w:t>的开源实现</w:t>
      </w:r>
      <w:r w:rsidR="001E23E7">
        <w:rPr>
          <w:rFonts w:ascii="Times New Roman" w:eastAsia="宋体" w:hAnsi="Times New Roman" w:cs="Times New Roman" w:hint="eastAsia"/>
          <w:color w:val="000000"/>
        </w:rPr>
        <w:t>[</w:t>
      </w:r>
      <w:r w:rsidR="001E23E7">
        <w:rPr>
          <w:rFonts w:ascii="Times New Roman" w:eastAsia="宋体" w:hAnsi="Times New Roman" w:cs="Times New Roman"/>
          <w:color w:val="000000"/>
        </w:rPr>
        <w:t>7]</w:t>
      </w:r>
      <w:r>
        <w:rPr>
          <w:rFonts w:ascii="Times New Roman" w:eastAsia="宋体" w:hAnsi="Times New Roman" w:cs="Times New Roman" w:hint="eastAsia"/>
          <w:color w:val="000000"/>
        </w:rPr>
        <w:t>，没有进一步探索源代码并自己动手进行实践。</w:t>
      </w:r>
    </w:p>
    <w:p w14:paraId="76A130C5" w14:textId="77777777" w:rsidR="00083065" w:rsidRDefault="00083065">
      <w:pPr>
        <w:widowControl/>
        <w:jc w:val="left"/>
        <w:rPr>
          <w:rFonts w:ascii="Arial" w:eastAsia="黑体" w:hAnsi="Arial"/>
          <w:b/>
          <w:bCs/>
          <w:sz w:val="32"/>
        </w:rPr>
      </w:pPr>
      <w:r>
        <w:rPr>
          <w:rFonts w:ascii="Arial" w:eastAsia="黑体" w:hAnsi="Arial"/>
          <w:b/>
          <w:bCs/>
          <w:sz w:val="32"/>
        </w:rPr>
        <w:br w:type="page"/>
      </w:r>
    </w:p>
    <w:p w14:paraId="55004904" w14:textId="56E6FDBD" w:rsidR="00B47A05" w:rsidRPr="00363300" w:rsidRDefault="00B47A05" w:rsidP="00B47A05">
      <w:pPr>
        <w:spacing w:before="400" w:after="400"/>
        <w:outlineLvl w:val="0"/>
        <w:rPr>
          <w:rFonts w:ascii="Arial" w:eastAsia="黑体" w:hAnsi="Arial"/>
          <w:b/>
          <w:bCs/>
          <w:sz w:val="32"/>
        </w:rPr>
      </w:pPr>
      <w:bookmarkStart w:id="21" w:name="_Toc136295475"/>
      <w:r w:rsidRPr="00363300">
        <w:rPr>
          <w:rFonts w:ascii="Arial" w:eastAsia="黑体" w:hAnsi="Arial" w:hint="eastAsia"/>
          <w:b/>
          <w:bCs/>
          <w:sz w:val="32"/>
        </w:rPr>
        <w:lastRenderedPageBreak/>
        <w:t>参考文献</w:t>
      </w:r>
      <w:bookmarkEnd w:id="21"/>
    </w:p>
    <w:p w14:paraId="06FDF2C0" w14:textId="5CDDE9C4" w:rsidR="00B47A05" w:rsidRDefault="00B47A05" w:rsidP="00B47A05">
      <w:pPr>
        <w:pStyle w:val="a0"/>
        <w:rPr>
          <w:kern w:val="0"/>
          <w:szCs w:val="21"/>
        </w:rPr>
      </w:pPr>
      <w:bookmarkStart w:id="22" w:name="_Hlt127187993"/>
      <w:bookmarkStart w:id="23" w:name="_Ref119835916"/>
      <w:bookmarkStart w:id="24" w:name="_Ref127098874"/>
      <w:bookmarkEnd w:id="22"/>
      <w:r w:rsidRPr="00CC134A">
        <w:rPr>
          <w:kern w:val="0"/>
          <w:szCs w:val="21"/>
        </w:rPr>
        <w:t xml:space="preserve">R. </w:t>
      </w:r>
      <w:proofErr w:type="spellStart"/>
      <w:r w:rsidRPr="00CC134A">
        <w:rPr>
          <w:kern w:val="0"/>
          <w:szCs w:val="21"/>
        </w:rPr>
        <w:t>Pagh</w:t>
      </w:r>
      <w:proofErr w:type="spellEnd"/>
      <w:r w:rsidRPr="00CC134A">
        <w:rPr>
          <w:kern w:val="0"/>
          <w:szCs w:val="21"/>
        </w:rPr>
        <w:t xml:space="preserve">, F. </w:t>
      </w:r>
      <w:proofErr w:type="spellStart"/>
      <w:r w:rsidRPr="00CC134A">
        <w:rPr>
          <w:kern w:val="0"/>
          <w:szCs w:val="21"/>
        </w:rPr>
        <w:t>Rodler</w:t>
      </w:r>
      <w:proofErr w:type="spellEnd"/>
      <w:r w:rsidRPr="00CC134A">
        <w:rPr>
          <w:kern w:val="0"/>
          <w:szCs w:val="21"/>
        </w:rPr>
        <w:t>, "Cuckoo hashing", Proc. ESA, 2001, pages: 121–133.</w:t>
      </w:r>
    </w:p>
    <w:p w14:paraId="485DF2F2" w14:textId="39D528C9" w:rsidR="000A7CF3" w:rsidRPr="00CC134A" w:rsidRDefault="000A7CF3" w:rsidP="000A7CF3">
      <w:pPr>
        <w:pStyle w:val="a0"/>
        <w:jc w:val="left"/>
        <w:rPr>
          <w:kern w:val="0"/>
          <w:szCs w:val="21"/>
        </w:rPr>
      </w:pPr>
      <w:r>
        <w:rPr>
          <w:rFonts w:hint="eastAsia"/>
          <w:kern w:val="0"/>
          <w:szCs w:val="21"/>
        </w:rPr>
        <w:t>A</w:t>
      </w:r>
      <w:r>
        <w:rPr>
          <w:kern w:val="0"/>
          <w:szCs w:val="21"/>
        </w:rPr>
        <w:t xml:space="preserve">. </w:t>
      </w:r>
      <w:proofErr w:type="spellStart"/>
      <w:r>
        <w:rPr>
          <w:rFonts w:hint="eastAsia"/>
          <w:kern w:val="0"/>
          <w:szCs w:val="21"/>
        </w:rPr>
        <w:t>P</w:t>
      </w:r>
      <w:r>
        <w:rPr>
          <w:kern w:val="0"/>
          <w:szCs w:val="21"/>
        </w:rPr>
        <w:t>avlo</w:t>
      </w:r>
      <w:proofErr w:type="spellEnd"/>
      <w:r>
        <w:rPr>
          <w:kern w:val="0"/>
          <w:szCs w:val="21"/>
        </w:rPr>
        <w:t xml:space="preserve">, </w:t>
      </w:r>
      <w:r w:rsidRPr="00CC134A">
        <w:rPr>
          <w:kern w:val="0"/>
          <w:szCs w:val="21"/>
        </w:rPr>
        <w:t>"Hash</w:t>
      </w:r>
      <w:r>
        <w:rPr>
          <w:kern w:val="0"/>
          <w:szCs w:val="21"/>
        </w:rPr>
        <w:t xml:space="preserve"> Tables</w:t>
      </w:r>
      <w:r w:rsidRPr="00CC134A">
        <w:rPr>
          <w:kern w:val="0"/>
          <w:szCs w:val="21"/>
        </w:rPr>
        <w:t>"</w:t>
      </w:r>
      <w:r>
        <w:rPr>
          <w:kern w:val="0"/>
          <w:szCs w:val="21"/>
        </w:rPr>
        <w:t xml:space="preserve">, </w:t>
      </w:r>
      <w:hyperlink r:id="rId17" w:history="1">
        <w:r w:rsidRPr="00E13AEE">
          <w:rPr>
            <w:rStyle w:val="af3"/>
            <w:kern w:val="0"/>
            <w:szCs w:val="21"/>
          </w:rPr>
          <w:t>https://15445.courses.cs.cmu.edu/fall2022/slides/07-hash tables.pdf</w:t>
        </w:r>
      </w:hyperlink>
      <w:r>
        <w:rPr>
          <w:kern w:val="0"/>
          <w:szCs w:val="21"/>
        </w:rPr>
        <w:t>, 2021</w:t>
      </w:r>
    </w:p>
    <w:p w14:paraId="425CB440" w14:textId="67E455DD" w:rsidR="00B47A05" w:rsidRDefault="00B47A05" w:rsidP="00B47A05">
      <w:pPr>
        <w:pStyle w:val="a0"/>
        <w:wordWrap w:val="0"/>
        <w:rPr>
          <w:kern w:val="0"/>
          <w:szCs w:val="21"/>
        </w:rPr>
      </w:pPr>
      <w:r w:rsidRPr="00CC134A">
        <w:rPr>
          <w:kern w:val="0"/>
          <w:szCs w:val="21"/>
        </w:rPr>
        <w:t xml:space="preserve">K. Schwarz. "Cuckoo Hashing", </w:t>
      </w:r>
      <w:hyperlink r:id="rId18" w:history="1">
        <w:r w:rsidRPr="00CC134A">
          <w:rPr>
            <w:rStyle w:val="af3"/>
            <w:kern w:val="0"/>
            <w:szCs w:val="21"/>
          </w:rPr>
          <w:t>http://web.stanford.edu/class/archive/cs/cs166/cs166.1216/lectures/07/Slides07.pdf</w:t>
        </w:r>
      </w:hyperlink>
      <w:r w:rsidRPr="00CC134A">
        <w:rPr>
          <w:kern w:val="0"/>
          <w:szCs w:val="21"/>
        </w:rPr>
        <w:t>, 2021.</w:t>
      </w:r>
    </w:p>
    <w:p w14:paraId="3DBEEE2E" w14:textId="570670B4" w:rsidR="000A7CF3" w:rsidRDefault="005B4DDC" w:rsidP="00B47A05">
      <w:pPr>
        <w:pStyle w:val="a0"/>
        <w:wordWrap w:val="0"/>
        <w:rPr>
          <w:kern w:val="0"/>
          <w:szCs w:val="21"/>
        </w:rPr>
      </w:pPr>
      <w:r>
        <w:rPr>
          <w:rFonts w:hint="eastAsia"/>
          <w:kern w:val="0"/>
          <w:szCs w:val="21"/>
        </w:rPr>
        <w:t>E</w:t>
      </w:r>
      <w:r>
        <w:rPr>
          <w:kern w:val="0"/>
          <w:szCs w:val="21"/>
        </w:rPr>
        <w:t xml:space="preserve">. </w:t>
      </w:r>
      <w:proofErr w:type="spellStart"/>
      <w:r>
        <w:rPr>
          <w:kern w:val="0"/>
          <w:szCs w:val="21"/>
        </w:rPr>
        <w:t>Demaine</w:t>
      </w:r>
      <w:proofErr w:type="spellEnd"/>
      <w:r>
        <w:rPr>
          <w:kern w:val="0"/>
          <w:szCs w:val="21"/>
        </w:rPr>
        <w:t xml:space="preserve">, </w:t>
      </w:r>
      <w:r w:rsidRPr="00CC134A">
        <w:rPr>
          <w:kern w:val="0"/>
          <w:szCs w:val="21"/>
        </w:rPr>
        <w:t>"</w:t>
      </w:r>
      <w:r>
        <w:rPr>
          <w:kern w:val="0"/>
          <w:szCs w:val="21"/>
        </w:rPr>
        <w:t xml:space="preserve">Dynamic </w:t>
      </w:r>
      <w:r>
        <w:rPr>
          <w:rFonts w:hint="eastAsia"/>
          <w:kern w:val="0"/>
          <w:szCs w:val="21"/>
        </w:rPr>
        <w:t>gr</w:t>
      </w:r>
      <w:r>
        <w:rPr>
          <w:kern w:val="0"/>
          <w:szCs w:val="21"/>
        </w:rPr>
        <w:t>aphs</w:t>
      </w:r>
      <w:r w:rsidRPr="00CC134A">
        <w:rPr>
          <w:kern w:val="0"/>
          <w:szCs w:val="21"/>
        </w:rPr>
        <w:t>"</w:t>
      </w:r>
      <w:r>
        <w:rPr>
          <w:kern w:val="0"/>
          <w:szCs w:val="21"/>
        </w:rPr>
        <w:t xml:space="preserve">, </w:t>
      </w:r>
      <w:hyperlink r:id="rId19" w:history="1">
        <w:r w:rsidRPr="00E13AEE">
          <w:rPr>
            <w:rStyle w:val="af3"/>
            <w:kern w:val="0"/>
            <w:szCs w:val="21"/>
          </w:rPr>
          <w:t>https://courses.csail.mit.edu/6.851/spring21/lectures/L20.pdf</w:t>
        </w:r>
        <w:r w:rsidRPr="00E13AEE">
          <w:rPr>
            <w:rStyle w:val="af3"/>
            <w:rFonts w:hint="eastAsia"/>
            <w:kern w:val="0"/>
            <w:szCs w:val="21"/>
          </w:rPr>
          <w:t>，</w:t>
        </w:r>
        <w:r w:rsidRPr="00E13AEE">
          <w:rPr>
            <w:rStyle w:val="af3"/>
            <w:rFonts w:hint="eastAsia"/>
            <w:kern w:val="0"/>
            <w:szCs w:val="21"/>
          </w:rPr>
          <w:t>2012</w:t>
        </w:r>
      </w:hyperlink>
    </w:p>
    <w:p w14:paraId="731D2A4B" w14:textId="6FC16331" w:rsidR="005B4DDC" w:rsidRPr="001E23E7" w:rsidRDefault="001E23E7" w:rsidP="00B47A05">
      <w:pPr>
        <w:pStyle w:val="a0"/>
        <w:wordWrap w:val="0"/>
        <w:rPr>
          <w:kern w:val="0"/>
          <w:szCs w:val="21"/>
        </w:rPr>
      </w:pPr>
      <w:proofErr w:type="spellStart"/>
      <w:r w:rsidRPr="001E23E7">
        <w:t>Fotakis</w:t>
      </w:r>
      <w:proofErr w:type="spellEnd"/>
      <w:r w:rsidRPr="001E23E7">
        <w:t xml:space="preserve">, D., </w:t>
      </w:r>
      <w:proofErr w:type="spellStart"/>
      <w:r w:rsidRPr="001E23E7">
        <w:t>Pagh</w:t>
      </w:r>
      <w:proofErr w:type="spellEnd"/>
      <w:r w:rsidRPr="001E23E7">
        <w:t xml:space="preserve">, R., Sanders, P., </w:t>
      </w:r>
      <w:proofErr w:type="spellStart"/>
      <w:r w:rsidRPr="001E23E7">
        <w:t>Spirakis</w:t>
      </w:r>
      <w:proofErr w:type="spellEnd"/>
      <w:r w:rsidRPr="001E23E7">
        <w:t xml:space="preserve">, P. (2003). Space Efficient Hash Tables with Worst Case Constant Access Time. In: Alt, H., Habib, M. (eds) STACS 2003. STACS 2003. Lecture Notes in Computer Science, vol 2607. Springer, Berlin, Heidelberg. </w:t>
      </w:r>
      <w:hyperlink r:id="rId20" w:history="1">
        <w:r w:rsidRPr="00E13AEE">
          <w:rPr>
            <w:rStyle w:val="af3"/>
          </w:rPr>
          <w:t>https://doi.org/10.1007/3-540-36494-3_25</w:t>
        </w:r>
      </w:hyperlink>
    </w:p>
    <w:p w14:paraId="4678DAC0" w14:textId="0A531DCD" w:rsidR="001E23E7" w:rsidRDefault="001E23E7" w:rsidP="00B47A05">
      <w:pPr>
        <w:pStyle w:val="a0"/>
        <w:wordWrap w:val="0"/>
        <w:rPr>
          <w:kern w:val="0"/>
          <w:szCs w:val="21"/>
        </w:rPr>
      </w:pPr>
      <w:proofErr w:type="spellStart"/>
      <w:r w:rsidRPr="001E23E7">
        <w:rPr>
          <w:kern w:val="0"/>
          <w:szCs w:val="21"/>
        </w:rPr>
        <w:t>Erlingsson</w:t>
      </w:r>
      <w:proofErr w:type="spellEnd"/>
      <w:r w:rsidRPr="001E23E7">
        <w:rPr>
          <w:kern w:val="0"/>
          <w:szCs w:val="21"/>
        </w:rPr>
        <w:t xml:space="preserve">, </w:t>
      </w:r>
      <w:proofErr w:type="spellStart"/>
      <w:r w:rsidRPr="001E23E7">
        <w:rPr>
          <w:kern w:val="0"/>
          <w:szCs w:val="21"/>
        </w:rPr>
        <w:t>Úlfar</w:t>
      </w:r>
      <w:proofErr w:type="spellEnd"/>
      <w:r w:rsidRPr="001E23E7">
        <w:rPr>
          <w:kern w:val="0"/>
          <w:szCs w:val="21"/>
        </w:rPr>
        <w:t xml:space="preserve"> et al. “A cool and practical alternative to traditional hash tables.”</w:t>
      </w:r>
      <w:r>
        <w:rPr>
          <w:kern w:val="0"/>
          <w:szCs w:val="21"/>
        </w:rPr>
        <w:t>, 2006</w:t>
      </w:r>
    </w:p>
    <w:p w14:paraId="31AAF3C0" w14:textId="334FC29D" w:rsidR="001E23E7" w:rsidRPr="00CC134A" w:rsidRDefault="001E23E7" w:rsidP="00B47A05">
      <w:pPr>
        <w:pStyle w:val="a0"/>
        <w:wordWrap w:val="0"/>
        <w:rPr>
          <w:kern w:val="0"/>
          <w:szCs w:val="21"/>
        </w:rPr>
      </w:pPr>
      <w:proofErr w:type="spellStart"/>
      <w:r>
        <w:rPr>
          <w:rFonts w:hint="eastAsia"/>
          <w:kern w:val="0"/>
          <w:szCs w:val="21"/>
        </w:rPr>
        <w:t>Libcu</w:t>
      </w:r>
      <w:r>
        <w:rPr>
          <w:kern w:val="0"/>
          <w:szCs w:val="21"/>
        </w:rPr>
        <w:t>ckoo</w:t>
      </w:r>
      <w:proofErr w:type="spellEnd"/>
      <w:r>
        <w:rPr>
          <w:kern w:val="0"/>
          <w:szCs w:val="21"/>
        </w:rPr>
        <w:t xml:space="preserve"> library. </w:t>
      </w:r>
      <w:r w:rsidRPr="001E23E7">
        <w:rPr>
          <w:kern w:val="0"/>
          <w:szCs w:val="21"/>
        </w:rPr>
        <w:t>https://github.com/efficient/libcuckoo</w:t>
      </w:r>
    </w:p>
    <w:p w14:paraId="797BC68D" w14:textId="77777777" w:rsidR="00B47A05" w:rsidRDefault="00B47A05" w:rsidP="00B47A05">
      <w:pPr>
        <w:spacing w:line="40" w:lineRule="exact"/>
      </w:pPr>
      <w:bookmarkStart w:id="25" w:name="_Hlt133999525"/>
      <w:bookmarkStart w:id="26" w:name="_Hlt133997595"/>
      <w:bookmarkStart w:id="27" w:name="_Hlt133996523"/>
      <w:bookmarkStart w:id="28" w:name="_Hlt134000930"/>
      <w:bookmarkEnd w:id="23"/>
      <w:bookmarkEnd w:id="24"/>
      <w:bookmarkEnd w:id="25"/>
      <w:bookmarkEnd w:id="26"/>
      <w:bookmarkEnd w:id="27"/>
      <w:bookmarkEnd w:id="28"/>
    </w:p>
    <w:p w14:paraId="0AEBEA86" w14:textId="77777777" w:rsidR="000C1559" w:rsidRPr="00B47A05" w:rsidRDefault="000C1559"/>
    <w:sectPr w:rsidR="000C1559" w:rsidRPr="00B47A05" w:rsidSect="007178B3">
      <w:footnotePr>
        <w:numRestart w:val="eachPage"/>
      </w:footnotePr>
      <w:pgSz w:w="11906" w:h="16838"/>
      <w:pgMar w:top="1843" w:right="1416" w:bottom="1418" w:left="1531" w:header="851" w:footer="992" w:gutter="0"/>
      <w:cols w:space="720"/>
      <w:docGrid w:type="linesAndChars" w:linePitch="4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0EC13" w14:textId="77777777" w:rsidR="00DC4A2E" w:rsidRDefault="00DC4A2E" w:rsidP="00B47A05">
      <w:r>
        <w:separator/>
      </w:r>
    </w:p>
  </w:endnote>
  <w:endnote w:type="continuationSeparator" w:id="0">
    <w:p w14:paraId="48F762D6" w14:textId="77777777" w:rsidR="00DC4A2E" w:rsidRDefault="00DC4A2E" w:rsidP="00B4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563B4" w14:textId="77777777" w:rsidR="00B47A05" w:rsidRDefault="00B47A05">
    <w:pPr>
      <w:pStyle w:val="a9"/>
      <w:jc w:val="center"/>
    </w:pPr>
    <w:r>
      <w:rPr>
        <w:noProof/>
      </w:rPr>
      <mc:AlternateContent>
        <mc:Choice Requires="wps">
          <w:drawing>
            <wp:anchor distT="4294967295" distB="4294967295" distL="114300" distR="114300" simplePos="0" relativeHeight="251659264" behindDoc="0" locked="0" layoutInCell="1" allowOverlap="1" wp14:anchorId="5A47ECBE" wp14:editId="1452142F">
              <wp:simplePos x="0" y="0"/>
              <wp:positionH relativeFrom="column">
                <wp:posOffset>-106045</wp:posOffset>
              </wp:positionH>
              <wp:positionV relativeFrom="paragraph">
                <wp:posOffset>-47626</wp:posOffset>
              </wp:positionV>
              <wp:extent cx="5829300" cy="0"/>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F61C1" id="Line 5"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5pt,-3.75pt" to="450.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"/>
          </w:pict>
        </mc:Fallback>
      </mc:AlternateContent>
    </w:r>
    <w:r>
      <w:fldChar w:fldCharType="begin"/>
    </w:r>
    <w:r>
      <w:instrText>PAGE   \* MERGEFORMAT</w:instrText>
    </w:r>
    <w:r>
      <w:fldChar w:fldCharType="separate"/>
    </w:r>
    <w:r>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7908" w14:textId="77777777" w:rsidR="00DC4A2E" w:rsidRDefault="00DC4A2E" w:rsidP="00B47A05">
      <w:r>
        <w:separator/>
      </w:r>
    </w:p>
  </w:footnote>
  <w:footnote w:type="continuationSeparator" w:id="0">
    <w:p w14:paraId="696FACD6" w14:textId="77777777" w:rsidR="00DC4A2E" w:rsidRDefault="00DC4A2E" w:rsidP="00B47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2BA6" w14:textId="77777777" w:rsidR="00B47A05" w:rsidRDefault="00B47A05">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EF36" w14:textId="77777777" w:rsidR="00B47A05" w:rsidRDefault="00B47A05">
    <w:pPr>
      <w:pStyle w:val="a7"/>
      <w:pBdr>
        <w:bottom w:val="none" w:sz="0" w:space="0" w:color="auto"/>
      </w:pBdr>
    </w:pPr>
    <w:r>
      <w:rPr>
        <w:noProof/>
      </w:rPr>
      <mc:AlternateContent>
        <mc:Choice Requires="wpg">
          <w:drawing>
            <wp:anchor distT="0" distB="0" distL="114300" distR="114300" simplePos="0" relativeHeight="251660288" behindDoc="0" locked="0" layoutInCell="1" allowOverlap="1" wp14:anchorId="4D57DA4F" wp14:editId="3E5EEA1B">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3"/>
                      <wps:cNvSpPr>
                        <a:spLocks noChangeArrowheads="1"/>
                      </wps:cNvSpPr>
                      <wps:spPr bwMode="auto">
                        <a:xfrm>
                          <a:off x="1869" y="1006"/>
                          <a:ext cx="8280"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1E540" w14:textId="77777777" w:rsidR="00B47A05" w:rsidRPr="00856955" w:rsidRDefault="00B47A05">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DA4F" id="Group 7" o:spid="_x0000_s1026" style="position:absolute;left:0;text-align:left;margin-left:-2.9pt;margin-top:7.75pt;width:450.15pt;height:30.35pt;z-index:251660288" coordorigin="1473,1006" coordsize="900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">
              <v:line id="Line 2" o:spid="_x0000_s1027" style="position:absolute;visibility:visible;mso-wrap-style:square" from="1473,1613" to="10476,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" strokeweight="3pt">
                <v:stroke linestyle="thinThin"/>
              </v:line>
              <v:rect id="Rectangle 3"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7DC1E540" w14:textId="77777777" w:rsidR="00B47A05" w:rsidRPr="00856955" w:rsidRDefault="00B47A05">
                      <w:pPr>
                        <w:jc w:val="center"/>
                        <w:rPr>
                          <w:rFonts w:ascii="楷体" w:eastAsia="楷体" w:hAnsi="楷体"/>
                        </w:rPr>
                      </w:pPr>
                      <w:r w:rsidRPr="00856955">
                        <w:rPr>
                          <w:rFonts w:ascii="楷体" w:eastAsia="楷体" w:hAnsi="楷体" w:hint="eastAsia"/>
                          <w:b/>
                          <w:bCs/>
                          <w:spacing w:val="20"/>
                          <w:sz w:val="33"/>
                        </w:rPr>
                        <w:t>华 中 科 技 大 学 课 程 设 计 报 告</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pStyle w:val="a"/>
      <w:lvlText w:val=""/>
      <w:lvlJc w:val="left"/>
      <w:pPr>
        <w:tabs>
          <w:tab w:val="num" w:pos="3738"/>
        </w:tabs>
        <w:ind w:left="3738" w:hanging="420"/>
      </w:pPr>
      <w:rPr>
        <w:rFonts w:ascii="Wingdings" w:hAnsi="Wingdings" w:hint="default"/>
      </w:rPr>
    </w:lvl>
  </w:abstractNum>
  <w:abstractNum w:abstractNumId="1" w15:restartNumberingAfterBreak="0">
    <w:nsid w:val="00000008"/>
    <w:multiLevelType w:val="multilevel"/>
    <w:tmpl w:val="34F4059A"/>
    <w:lvl w:ilvl="0">
      <w:start w:val="1"/>
      <w:numFmt w:val="decimal"/>
      <w:pStyle w:val="a0"/>
      <w:lvlText w:val="[%1]"/>
      <w:lvlJc w:val="left"/>
      <w:pPr>
        <w:ind w:left="510" w:hanging="510"/>
      </w:pPr>
      <w:rPr>
        <w:rFonts w:ascii="宋体" w:eastAsia="宋体" w:hAnsi="宋体" w:hint="eastAsia"/>
      </w:rPr>
    </w:lvl>
    <w:lvl w:ilvl="1">
      <w:start w:val="1"/>
      <w:numFmt w:val="lowerLetter"/>
      <w:lvlText w:val="%2)"/>
      <w:lvlJc w:val="left"/>
      <w:pPr>
        <w:tabs>
          <w:tab w:val="num" w:pos="840"/>
        </w:tabs>
        <w:ind w:left="840" w:hanging="420"/>
      </w:pPr>
      <w:rPr>
        <w:rFonts w:hint="eastAsia"/>
      </w:rPr>
    </w:lvl>
    <w:lvl w:ilvl="2">
      <w:start w:val="1"/>
      <w:numFmt w:val="decimal"/>
      <w:lvlText w:val="%3."/>
      <w:lvlJc w:val="left"/>
      <w:pPr>
        <w:ind w:left="900" w:hanging="420"/>
      </w:p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0000000A"/>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000000C"/>
    <w:multiLevelType w:val="multilevel"/>
    <w:tmpl w:val="0000000C"/>
    <w:lvl w:ilvl="0">
      <w:start w:val="1"/>
      <w:numFmt w:val="decimal"/>
      <w:lvlText w:val="%1）"/>
      <w:lvlJc w:val="left"/>
      <w:pPr>
        <w:tabs>
          <w:tab w:val="num" w:pos="1290"/>
        </w:tabs>
        <w:ind w:left="1290" w:hanging="81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0000000E"/>
    <w:multiLevelType w:val="multilevel"/>
    <w:tmpl w:val="0000000E"/>
    <w:lvl w:ilvl="0">
      <w:start w:val="1"/>
      <w:numFmt w:val="decimal"/>
      <w:pStyle w:val="a1"/>
      <w:lvlText w:val="[%1]"/>
      <w:lvlJc w:val="left"/>
      <w:pPr>
        <w:tabs>
          <w:tab w:val="num" w:pos="900"/>
        </w:tabs>
        <w:ind w:left="9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0"/>
    <w:multiLevelType w:val="singleLevel"/>
    <w:tmpl w:val="00000010"/>
    <w:lvl w:ilvl="0">
      <w:start w:val="1"/>
      <w:numFmt w:val="decimal"/>
      <w:pStyle w:val="3"/>
      <w:lvlText w:val="[%1]"/>
      <w:lvlJc w:val="left"/>
      <w:pPr>
        <w:tabs>
          <w:tab w:val="num" w:pos="567"/>
        </w:tabs>
        <w:ind w:left="567" w:hanging="567"/>
      </w:pPr>
      <w:rPr>
        <w:rFonts w:ascii="Times New Roman" w:hAnsi="Times New Roman" w:hint="default"/>
        <w:sz w:val="24"/>
        <w:szCs w:val="24"/>
      </w:rPr>
    </w:lvl>
  </w:abstractNum>
  <w:abstractNum w:abstractNumId="6" w15:restartNumberingAfterBreak="0">
    <w:nsid w:val="00000011"/>
    <w:multiLevelType w:val="multilevel"/>
    <w:tmpl w:val="00000011"/>
    <w:lvl w:ilvl="0">
      <w:start w:val="1"/>
      <w:numFmt w:val="decimal"/>
      <w:lvlText w:val="%1."/>
      <w:lvlJc w:val="left"/>
      <w:pPr>
        <w:tabs>
          <w:tab w:val="num" w:pos="425"/>
        </w:tabs>
        <w:ind w:left="425" w:hanging="425"/>
      </w:pPr>
      <w:rPr>
        <w:rFonts w:hint="eastAsia"/>
      </w:rPr>
    </w:lvl>
    <w:lvl w:ilvl="1">
      <w:start w:val="1"/>
      <w:numFmt w:val="decimal"/>
      <w:pStyle w:val="1"/>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0000014"/>
    <w:multiLevelType w:val="multilevel"/>
    <w:tmpl w:val="8C308880"/>
    <w:lvl w:ilvl="0">
      <w:start w:val="1"/>
      <w:numFmt w:val="chineseCountingThousand"/>
      <w:pStyle w:val="10"/>
      <w:lvlText w:val="%1．"/>
      <w:lvlJc w:val="left"/>
      <w:pPr>
        <w:tabs>
          <w:tab w:val="num" w:pos="601"/>
        </w:tabs>
        <w:ind w:left="652" w:hanging="652"/>
      </w:pPr>
      <w:rPr>
        <w:rFonts w:hint="eastAsia"/>
      </w:rPr>
    </w:lvl>
    <w:lvl w:ilvl="1">
      <w:start w:val="1"/>
      <w:numFmt w:val="decimal"/>
      <w:pStyle w:val="2"/>
      <w:isLgl/>
      <w:lvlText w:val="%1.%2"/>
      <w:lvlJc w:val="left"/>
      <w:pPr>
        <w:tabs>
          <w:tab w:val="num" w:pos="1854"/>
        </w:tabs>
        <w:ind w:left="1710" w:hanging="576"/>
      </w:pPr>
      <w:rPr>
        <w:rFonts w:ascii="黑体" w:eastAsia="黑体" w:hAnsi="黑体" w:hint="eastAsia"/>
      </w:rPr>
    </w:lvl>
    <w:lvl w:ilvl="2">
      <w:start w:val="1"/>
      <w:numFmt w:val="decimal"/>
      <w:pStyle w:val="30"/>
      <w:isLgl/>
      <w:lvlText w:val="%1.%2.%3"/>
      <w:lvlJc w:val="left"/>
      <w:pPr>
        <w:tabs>
          <w:tab w:val="num" w:pos="1080"/>
        </w:tabs>
        <w:ind w:left="720" w:hanging="720"/>
      </w:pPr>
      <w:rPr>
        <w:rFonts w:hint="eastAsia"/>
      </w:rPr>
    </w:lvl>
    <w:lvl w:ilvl="3">
      <w:start w:val="1"/>
      <w:numFmt w:val="decimal"/>
      <w:pStyle w:val="4"/>
      <w:isLgl/>
      <w:lvlText w:val="%4."/>
      <w:lvlJc w:val="left"/>
      <w:pPr>
        <w:tabs>
          <w:tab w:val="num" w:pos="3558"/>
        </w:tabs>
        <w:ind w:left="3558" w:hanging="864"/>
      </w:pPr>
      <w:rPr>
        <w:rFonts w:hint="eastAsia"/>
      </w:rPr>
    </w:lvl>
    <w:lvl w:ilvl="4">
      <w:start w:val="1"/>
      <w:numFmt w:val="decimal"/>
      <w:isLgl/>
      <w:lvlText w:val="%1.%2.%3.%4.%5"/>
      <w:lvlJc w:val="left"/>
      <w:pPr>
        <w:tabs>
          <w:tab w:val="num" w:pos="1008"/>
        </w:tabs>
        <w:ind w:left="1008" w:hanging="1008"/>
      </w:pPr>
      <w:rPr>
        <w:rFonts w:hint="eastAsia"/>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isLgl/>
      <w:lvlText w:val="%1.%2.%3.%4.%5.%6.%7"/>
      <w:lvlJc w:val="left"/>
      <w:pPr>
        <w:tabs>
          <w:tab w:val="num" w:pos="1296"/>
        </w:tabs>
        <w:ind w:left="1296" w:hanging="1296"/>
      </w:pPr>
      <w:rPr>
        <w:rFonts w:hint="eastAsia"/>
      </w:rPr>
    </w:lvl>
    <w:lvl w:ilvl="7">
      <w:start w:val="1"/>
      <w:numFmt w:val="decimal"/>
      <w:pStyle w:val="8"/>
      <w:isLgl/>
      <w:lvlText w:val="%1.%2.%3.%4.%5.%6.%7.%8"/>
      <w:lvlJc w:val="left"/>
      <w:pPr>
        <w:tabs>
          <w:tab w:val="num" w:pos="1440"/>
        </w:tabs>
        <w:ind w:left="1440" w:hanging="1440"/>
      </w:pPr>
      <w:rPr>
        <w:rFonts w:hint="eastAsia"/>
      </w:rPr>
    </w:lvl>
    <w:lvl w:ilvl="8">
      <w:start w:val="1"/>
      <w:numFmt w:val="decimal"/>
      <w:pStyle w:val="9"/>
      <w:isLgl/>
      <w:lvlText w:val="%1.%2.%3.%4.%5.%6.%7.%8.%9"/>
      <w:lvlJc w:val="left"/>
      <w:pPr>
        <w:tabs>
          <w:tab w:val="num" w:pos="1584"/>
        </w:tabs>
        <w:ind w:left="1584" w:hanging="1584"/>
      </w:pPr>
      <w:rPr>
        <w:rFonts w:hint="eastAsia"/>
      </w:rPr>
    </w:lvl>
  </w:abstractNum>
  <w:abstractNum w:abstractNumId="8" w15:restartNumberingAfterBreak="0">
    <w:nsid w:val="015A0EA5"/>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43510F4"/>
    <w:multiLevelType w:val="hybridMultilevel"/>
    <w:tmpl w:val="50BC9240"/>
    <w:lvl w:ilvl="0" w:tplc="DF0687D4">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E97C63"/>
    <w:multiLevelType w:val="hybridMultilevel"/>
    <w:tmpl w:val="8466E536"/>
    <w:lvl w:ilvl="0" w:tplc="FFFFFFFF">
      <w:start w:val="1"/>
      <w:numFmt w:val="decimal"/>
      <w:lvlText w:val="%1."/>
      <w:lvlJc w:val="left"/>
      <w:pPr>
        <w:ind w:left="360" w:hanging="360"/>
      </w:pPr>
      <w:rPr>
        <w:rFonts w:hint="default"/>
      </w:rPr>
    </w:lvl>
    <w:lvl w:ilvl="1" w:tplc="FFFFFFFF">
      <w:start w:val="1"/>
      <w:numFmt w:val="decimalEnclosedCircle"/>
      <w:lvlText w:val="%2"/>
      <w:lvlJc w:val="left"/>
      <w:pPr>
        <w:ind w:left="780" w:hanging="360"/>
      </w:pPr>
      <w:rPr>
        <w:rFonts w:ascii="宋体" w:eastAsia="宋体" w:hAnsi="宋体" w:cs="Times New Roman"/>
      </w:rPr>
    </w:lvl>
    <w:lvl w:ilvl="2" w:tplc="FFFFFFFF">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05DD2E6B"/>
    <w:multiLevelType w:val="hybridMultilevel"/>
    <w:tmpl w:val="8466E536"/>
    <w:lvl w:ilvl="0" w:tplc="0409000F">
      <w:start w:val="1"/>
      <w:numFmt w:val="decimal"/>
      <w:lvlText w:val="%1."/>
      <w:lvlJc w:val="left"/>
      <w:pPr>
        <w:ind w:left="360" w:hanging="360"/>
      </w:pPr>
      <w:rPr>
        <w:rFonts w:hint="default"/>
      </w:rPr>
    </w:lvl>
    <w:lvl w:ilvl="1" w:tplc="981E5986">
      <w:start w:val="1"/>
      <w:numFmt w:val="decimalEnclosedCircle"/>
      <w:lvlText w:val="%2"/>
      <w:lvlJc w:val="left"/>
      <w:pPr>
        <w:ind w:left="780" w:hanging="360"/>
      </w:pPr>
      <w:rPr>
        <w:rFonts w:ascii="宋体" w:eastAsia="宋体" w:hAnsi="宋体" w:cs="Times New Roman"/>
      </w:rPr>
    </w:lvl>
    <w:lvl w:ilvl="2" w:tplc="AEC419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CD7824"/>
    <w:multiLevelType w:val="multilevel"/>
    <w:tmpl w:val="0000000A"/>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134C7489"/>
    <w:multiLevelType w:val="hybridMultilevel"/>
    <w:tmpl w:val="8466E536"/>
    <w:lvl w:ilvl="0" w:tplc="FFFFFFFF">
      <w:start w:val="1"/>
      <w:numFmt w:val="decimal"/>
      <w:lvlText w:val="%1."/>
      <w:lvlJc w:val="left"/>
      <w:pPr>
        <w:ind w:left="360" w:hanging="360"/>
      </w:pPr>
      <w:rPr>
        <w:rFonts w:hint="default"/>
      </w:rPr>
    </w:lvl>
    <w:lvl w:ilvl="1" w:tplc="FFFFFFFF">
      <w:start w:val="1"/>
      <w:numFmt w:val="decimalEnclosedCircle"/>
      <w:lvlText w:val="%2"/>
      <w:lvlJc w:val="left"/>
      <w:pPr>
        <w:ind w:left="780" w:hanging="360"/>
      </w:pPr>
      <w:rPr>
        <w:rFonts w:ascii="宋体" w:eastAsia="宋体" w:hAnsi="宋体" w:cs="Times New Roman"/>
      </w:rPr>
    </w:lvl>
    <w:lvl w:ilvl="2" w:tplc="FFFFFFFF">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1AC52F80"/>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1BE97C11"/>
    <w:multiLevelType w:val="hybridMultilevel"/>
    <w:tmpl w:val="BC94FC5A"/>
    <w:lvl w:ilvl="0" w:tplc="16DA1BB8">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EC496D"/>
    <w:multiLevelType w:val="hybridMultilevel"/>
    <w:tmpl w:val="8466E536"/>
    <w:lvl w:ilvl="0" w:tplc="FFFFFFFF">
      <w:start w:val="1"/>
      <w:numFmt w:val="decimal"/>
      <w:lvlText w:val="%1."/>
      <w:lvlJc w:val="left"/>
      <w:pPr>
        <w:ind w:left="360" w:hanging="360"/>
      </w:pPr>
      <w:rPr>
        <w:rFonts w:hint="default"/>
      </w:rPr>
    </w:lvl>
    <w:lvl w:ilvl="1" w:tplc="FFFFFFFF">
      <w:start w:val="1"/>
      <w:numFmt w:val="decimalEnclosedCircle"/>
      <w:lvlText w:val="%2"/>
      <w:lvlJc w:val="left"/>
      <w:pPr>
        <w:ind w:left="780" w:hanging="360"/>
      </w:pPr>
      <w:rPr>
        <w:rFonts w:ascii="宋体" w:eastAsia="宋体" w:hAnsi="宋体" w:cs="Times New Roman"/>
      </w:rPr>
    </w:lvl>
    <w:lvl w:ilvl="2" w:tplc="FFFFFFFF">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22501216"/>
    <w:multiLevelType w:val="hybridMultilevel"/>
    <w:tmpl w:val="641CFC34"/>
    <w:lvl w:ilvl="0" w:tplc="A928D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691B52"/>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2CC95839"/>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304753C5"/>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1" w15:restartNumberingAfterBreak="0">
    <w:nsid w:val="344E5C55"/>
    <w:multiLevelType w:val="hybridMultilevel"/>
    <w:tmpl w:val="8466E536"/>
    <w:lvl w:ilvl="0" w:tplc="FFFFFFFF">
      <w:start w:val="1"/>
      <w:numFmt w:val="decimal"/>
      <w:lvlText w:val="%1."/>
      <w:lvlJc w:val="left"/>
      <w:pPr>
        <w:ind w:left="360" w:hanging="360"/>
      </w:pPr>
      <w:rPr>
        <w:rFonts w:hint="default"/>
      </w:rPr>
    </w:lvl>
    <w:lvl w:ilvl="1" w:tplc="FFFFFFFF">
      <w:start w:val="1"/>
      <w:numFmt w:val="decimalEnclosedCircle"/>
      <w:lvlText w:val="%2"/>
      <w:lvlJc w:val="left"/>
      <w:pPr>
        <w:ind w:left="780" w:hanging="360"/>
      </w:pPr>
      <w:rPr>
        <w:rFonts w:ascii="宋体" w:eastAsia="宋体" w:hAnsi="宋体" w:cs="Times New Roman"/>
      </w:rPr>
    </w:lvl>
    <w:lvl w:ilvl="2" w:tplc="FFFFFFFF">
      <w:start w:val="1"/>
      <w:numFmt w:val="decimal"/>
      <w:lvlText w:val="%3)"/>
      <w:lvlJc w:val="left"/>
      <w:pPr>
        <w:ind w:left="1200" w:hanging="360"/>
      </w:pPr>
      <w:rPr>
        <w:rFonts w:hint="default"/>
      </w:r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CFC5897"/>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3" w15:restartNumberingAfterBreak="0">
    <w:nsid w:val="46963212"/>
    <w:multiLevelType w:val="hybridMultilevel"/>
    <w:tmpl w:val="93B0688A"/>
    <w:lvl w:ilvl="0" w:tplc="C1EC02E0">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032F6"/>
    <w:multiLevelType w:val="hybridMultilevel"/>
    <w:tmpl w:val="AD58AB9C"/>
    <w:lvl w:ilvl="0" w:tplc="FFFFFFFF">
      <w:start w:val="1"/>
      <w:numFmt w:val="decimal"/>
      <w:lvlText w:val="(%1)"/>
      <w:lvlJc w:val="left"/>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5" w15:restartNumberingAfterBreak="0">
    <w:nsid w:val="54CB40C8"/>
    <w:multiLevelType w:val="hybridMultilevel"/>
    <w:tmpl w:val="07E2C0C2"/>
    <w:lvl w:ilvl="0" w:tplc="FFFFFFF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D194343"/>
    <w:multiLevelType w:val="hybridMultilevel"/>
    <w:tmpl w:val="46E658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9577148"/>
    <w:multiLevelType w:val="hybridMultilevel"/>
    <w:tmpl w:val="2152A0EC"/>
    <w:lvl w:ilvl="0" w:tplc="0409000F">
      <w:start w:val="1"/>
      <w:numFmt w:val="decimal"/>
      <w:lvlText w:val="%1."/>
      <w:lvlJc w:val="left"/>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5"/>
  </w:num>
  <w:num w:numId="3">
    <w:abstractNumId w:val="1"/>
  </w:num>
  <w:num w:numId="4">
    <w:abstractNumId w:val="6"/>
  </w:num>
  <w:num w:numId="5">
    <w:abstractNumId w:val="4"/>
  </w:num>
  <w:num w:numId="6">
    <w:abstractNumId w:val="0"/>
  </w:num>
  <w:num w:numId="7">
    <w:abstractNumId w:val="7"/>
    <w:lvlOverride w:ilvl="0">
      <w:startOverride w:val="1"/>
    </w:lvlOverride>
  </w:num>
  <w:num w:numId="8">
    <w:abstractNumId w:val="2"/>
  </w:num>
  <w:num w:numId="9">
    <w:abstractNumId w:val="3"/>
  </w:num>
  <w:num w:numId="10">
    <w:abstractNumId w:val="8"/>
  </w:num>
  <w:num w:numId="11">
    <w:abstractNumId w:val="11"/>
  </w:num>
  <w:num w:numId="12">
    <w:abstractNumId w:val="15"/>
  </w:num>
  <w:num w:numId="13">
    <w:abstractNumId w:val="23"/>
  </w:num>
  <w:num w:numId="14">
    <w:abstractNumId w:val="17"/>
  </w:num>
  <w:num w:numId="15">
    <w:abstractNumId w:val="9"/>
  </w:num>
  <w:num w:numId="16">
    <w:abstractNumId w:val="12"/>
  </w:num>
  <w:num w:numId="17">
    <w:abstractNumId w:val="27"/>
  </w:num>
  <w:num w:numId="18">
    <w:abstractNumId w:val="14"/>
  </w:num>
  <w:num w:numId="19">
    <w:abstractNumId w:val="18"/>
  </w:num>
  <w:num w:numId="20">
    <w:abstractNumId w:val="24"/>
  </w:num>
  <w:num w:numId="21">
    <w:abstractNumId w:val="20"/>
  </w:num>
  <w:num w:numId="22">
    <w:abstractNumId w:val="22"/>
  </w:num>
  <w:num w:numId="23">
    <w:abstractNumId w:val="16"/>
  </w:num>
  <w:num w:numId="24">
    <w:abstractNumId w:val="10"/>
  </w:num>
  <w:num w:numId="25">
    <w:abstractNumId w:val="2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26"/>
    <w:rsid w:val="00043159"/>
    <w:rsid w:val="00076B2C"/>
    <w:rsid w:val="00083065"/>
    <w:rsid w:val="000860A9"/>
    <w:rsid w:val="000A7CF3"/>
    <w:rsid w:val="000C1559"/>
    <w:rsid w:val="000F6EA6"/>
    <w:rsid w:val="00177058"/>
    <w:rsid w:val="00182A3D"/>
    <w:rsid w:val="001B7BC2"/>
    <w:rsid w:val="001E23E7"/>
    <w:rsid w:val="00253EFB"/>
    <w:rsid w:val="0030480E"/>
    <w:rsid w:val="00352D80"/>
    <w:rsid w:val="003B1861"/>
    <w:rsid w:val="004219E0"/>
    <w:rsid w:val="004669C5"/>
    <w:rsid w:val="004F4092"/>
    <w:rsid w:val="005447C0"/>
    <w:rsid w:val="005B4DDC"/>
    <w:rsid w:val="0062616B"/>
    <w:rsid w:val="00650450"/>
    <w:rsid w:val="006F4E95"/>
    <w:rsid w:val="00721251"/>
    <w:rsid w:val="00736DDA"/>
    <w:rsid w:val="007435F5"/>
    <w:rsid w:val="007F5EAB"/>
    <w:rsid w:val="00831590"/>
    <w:rsid w:val="00854C42"/>
    <w:rsid w:val="008B5430"/>
    <w:rsid w:val="008D48E5"/>
    <w:rsid w:val="00902926"/>
    <w:rsid w:val="009A46AF"/>
    <w:rsid w:val="00AB18B6"/>
    <w:rsid w:val="00B25DE6"/>
    <w:rsid w:val="00B47A05"/>
    <w:rsid w:val="00B86F96"/>
    <w:rsid w:val="00B9583F"/>
    <w:rsid w:val="00BE6CB5"/>
    <w:rsid w:val="00DC4A2E"/>
    <w:rsid w:val="00DC6D60"/>
    <w:rsid w:val="00DD4EA8"/>
    <w:rsid w:val="00E331AD"/>
    <w:rsid w:val="00E55E85"/>
    <w:rsid w:val="00E724F2"/>
    <w:rsid w:val="00EB4D8E"/>
    <w:rsid w:val="00FA5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BDE7F"/>
  <w15:chartTrackingRefBased/>
  <w15:docId w15:val="{C274663F-4163-41F5-A3C7-02CCC51F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47A05"/>
    <w:pPr>
      <w:widowControl w:val="0"/>
      <w:jc w:val="both"/>
    </w:pPr>
    <w:rPr>
      <w:rFonts w:ascii="Times New Roman" w:eastAsia="宋体" w:hAnsi="Times New Roman" w:cs="Times New Roman"/>
      <w:sz w:val="24"/>
      <w:szCs w:val="24"/>
    </w:rPr>
  </w:style>
  <w:style w:type="paragraph" w:styleId="10">
    <w:name w:val="heading 1"/>
    <w:basedOn w:val="a2"/>
    <w:next w:val="a2"/>
    <w:link w:val="11"/>
    <w:qFormat/>
    <w:rsid w:val="00B47A05"/>
    <w:pPr>
      <w:keepNext/>
      <w:numPr>
        <w:numId w:val="1"/>
      </w:numPr>
      <w:spacing w:before="400" w:after="400"/>
      <w:jc w:val="left"/>
      <w:textAlignment w:val="baseline"/>
      <w:outlineLvl w:val="0"/>
    </w:pPr>
    <w:rPr>
      <w:rFonts w:ascii="Arial" w:eastAsia="黑体" w:hAnsi="Arial"/>
      <w:b/>
      <w:bCs/>
      <w:sz w:val="32"/>
    </w:rPr>
  </w:style>
  <w:style w:type="paragraph" w:styleId="2">
    <w:name w:val="heading 2"/>
    <w:basedOn w:val="a2"/>
    <w:next w:val="a3"/>
    <w:link w:val="20"/>
    <w:qFormat/>
    <w:rsid w:val="00B47A05"/>
    <w:pPr>
      <w:keepNext/>
      <w:numPr>
        <w:ilvl w:val="1"/>
        <w:numId w:val="1"/>
      </w:numPr>
      <w:tabs>
        <w:tab w:val="clear" w:pos="1854"/>
        <w:tab w:val="num" w:pos="720"/>
      </w:tabs>
      <w:snapToGrid w:val="0"/>
      <w:spacing w:before="240" w:after="240"/>
      <w:ind w:left="576" w:rightChars="100" w:right="100"/>
      <w:jc w:val="left"/>
      <w:outlineLvl w:val="1"/>
    </w:pPr>
    <w:rPr>
      <w:rFonts w:ascii="Arial" w:eastAsia="黑体" w:hAnsi="Arial"/>
      <w:sz w:val="28"/>
    </w:rPr>
  </w:style>
  <w:style w:type="paragraph" w:styleId="30">
    <w:name w:val="heading 3"/>
    <w:basedOn w:val="a2"/>
    <w:next w:val="a3"/>
    <w:link w:val="31"/>
    <w:qFormat/>
    <w:rsid w:val="00B47A05"/>
    <w:pPr>
      <w:keepNext/>
      <w:keepLines/>
      <w:numPr>
        <w:ilvl w:val="2"/>
        <w:numId w:val="1"/>
      </w:numPr>
      <w:tabs>
        <w:tab w:val="left" w:pos="720"/>
      </w:tabs>
      <w:spacing w:beforeLines="50" w:before="50" w:afterLines="50" w:after="50"/>
      <w:outlineLvl w:val="2"/>
    </w:pPr>
    <w:rPr>
      <w:rFonts w:ascii="Arial" w:eastAsia="黑体" w:hAnsi="Arial"/>
      <w:bCs/>
      <w:szCs w:val="32"/>
    </w:rPr>
  </w:style>
  <w:style w:type="paragraph" w:styleId="4">
    <w:name w:val="heading 4"/>
    <w:basedOn w:val="a2"/>
    <w:next w:val="a3"/>
    <w:link w:val="40"/>
    <w:qFormat/>
    <w:rsid w:val="00B47A05"/>
    <w:pPr>
      <w:keepNext/>
      <w:keepLines/>
      <w:numPr>
        <w:ilvl w:val="3"/>
        <w:numId w:val="1"/>
      </w:numPr>
      <w:tabs>
        <w:tab w:val="left" w:pos="3558"/>
      </w:tabs>
      <w:spacing w:before="100" w:beforeAutospacing="1" w:after="100" w:afterAutospacing="1"/>
      <w:outlineLvl w:val="3"/>
    </w:pPr>
    <w:rPr>
      <w:rFonts w:eastAsia="仿宋_GB2312"/>
      <w:bCs/>
      <w:szCs w:val="28"/>
    </w:rPr>
  </w:style>
  <w:style w:type="paragraph" w:styleId="5">
    <w:name w:val="heading 5"/>
    <w:basedOn w:val="a2"/>
    <w:next w:val="a3"/>
    <w:link w:val="50"/>
    <w:qFormat/>
    <w:rsid w:val="00B47A05"/>
    <w:pPr>
      <w:keepNext/>
      <w:keepLines/>
      <w:spacing w:before="100" w:beforeAutospacing="1" w:after="100" w:afterAutospacing="1"/>
      <w:ind w:leftChars="200" w:left="200"/>
      <w:outlineLvl w:val="4"/>
    </w:pPr>
    <w:rPr>
      <w:b/>
      <w:bCs/>
      <w:szCs w:val="28"/>
    </w:rPr>
  </w:style>
  <w:style w:type="paragraph" w:styleId="6">
    <w:name w:val="heading 6"/>
    <w:basedOn w:val="a2"/>
    <w:next w:val="a2"/>
    <w:link w:val="60"/>
    <w:qFormat/>
    <w:rsid w:val="00B47A05"/>
    <w:pPr>
      <w:keepNext/>
      <w:keepLines/>
      <w:numPr>
        <w:ilvl w:val="5"/>
        <w:numId w:val="1"/>
      </w:numPr>
      <w:tabs>
        <w:tab w:val="left" w:pos="1152"/>
      </w:tabs>
      <w:spacing w:before="240" w:after="64" w:line="317" w:lineRule="auto"/>
      <w:outlineLvl w:val="5"/>
    </w:pPr>
    <w:rPr>
      <w:rFonts w:ascii="Arial" w:eastAsia="黑体" w:hAnsi="Arial"/>
      <w:b/>
      <w:bCs/>
    </w:rPr>
  </w:style>
  <w:style w:type="paragraph" w:styleId="7">
    <w:name w:val="heading 7"/>
    <w:basedOn w:val="a2"/>
    <w:next w:val="a2"/>
    <w:link w:val="70"/>
    <w:qFormat/>
    <w:rsid w:val="00B47A05"/>
    <w:pPr>
      <w:keepNext/>
      <w:keepLines/>
      <w:numPr>
        <w:ilvl w:val="6"/>
        <w:numId w:val="1"/>
      </w:numPr>
      <w:tabs>
        <w:tab w:val="left" w:pos="1296"/>
      </w:tabs>
      <w:spacing w:before="240" w:after="64" w:line="317" w:lineRule="auto"/>
      <w:outlineLvl w:val="6"/>
    </w:pPr>
    <w:rPr>
      <w:b/>
      <w:bCs/>
    </w:rPr>
  </w:style>
  <w:style w:type="paragraph" w:styleId="8">
    <w:name w:val="heading 8"/>
    <w:basedOn w:val="a2"/>
    <w:next w:val="a2"/>
    <w:link w:val="80"/>
    <w:qFormat/>
    <w:rsid w:val="00B47A05"/>
    <w:pPr>
      <w:keepNext/>
      <w:keepLines/>
      <w:numPr>
        <w:ilvl w:val="7"/>
        <w:numId w:val="1"/>
      </w:numPr>
      <w:tabs>
        <w:tab w:val="left" w:pos="1440"/>
      </w:tabs>
      <w:spacing w:before="240" w:after="64" w:line="317" w:lineRule="auto"/>
      <w:outlineLvl w:val="7"/>
    </w:pPr>
    <w:rPr>
      <w:rFonts w:ascii="Arial" w:eastAsia="黑体" w:hAnsi="Arial"/>
    </w:rPr>
  </w:style>
  <w:style w:type="paragraph" w:styleId="9">
    <w:name w:val="heading 9"/>
    <w:basedOn w:val="a2"/>
    <w:next w:val="a2"/>
    <w:link w:val="90"/>
    <w:qFormat/>
    <w:rsid w:val="00B47A05"/>
    <w:pPr>
      <w:keepNext/>
      <w:keepLines/>
      <w:numPr>
        <w:ilvl w:val="8"/>
        <w:numId w:val="1"/>
      </w:numPr>
      <w:tabs>
        <w:tab w:val="left" w:pos="1584"/>
      </w:tabs>
      <w:spacing w:before="240" w:after="64" w:line="317"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link w:val="a8"/>
    <w:unhideWhenUsed/>
    <w:rsid w:val="00B47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B47A05"/>
    <w:rPr>
      <w:sz w:val="18"/>
      <w:szCs w:val="18"/>
    </w:rPr>
  </w:style>
  <w:style w:type="paragraph" w:styleId="a9">
    <w:name w:val="footer"/>
    <w:basedOn w:val="a2"/>
    <w:link w:val="aa"/>
    <w:unhideWhenUsed/>
    <w:rsid w:val="00B47A05"/>
    <w:pPr>
      <w:tabs>
        <w:tab w:val="center" w:pos="4153"/>
        <w:tab w:val="right" w:pos="8306"/>
      </w:tabs>
      <w:snapToGrid w:val="0"/>
      <w:jc w:val="left"/>
    </w:pPr>
    <w:rPr>
      <w:sz w:val="18"/>
      <w:szCs w:val="18"/>
    </w:rPr>
  </w:style>
  <w:style w:type="character" w:customStyle="1" w:styleId="aa">
    <w:name w:val="页脚 字符"/>
    <w:basedOn w:val="a4"/>
    <w:link w:val="a9"/>
    <w:uiPriority w:val="99"/>
    <w:rsid w:val="00B47A05"/>
    <w:rPr>
      <w:sz w:val="18"/>
      <w:szCs w:val="18"/>
    </w:rPr>
  </w:style>
  <w:style w:type="character" w:customStyle="1" w:styleId="11">
    <w:name w:val="标题 1 字符"/>
    <w:basedOn w:val="a4"/>
    <w:link w:val="10"/>
    <w:rsid w:val="00B47A05"/>
    <w:rPr>
      <w:rFonts w:ascii="Arial" w:eastAsia="黑体" w:hAnsi="Arial" w:cs="Times New Roman"/>
      <w:b/>
      <w:bCs/>
      <w:sz w:val="32"/>
      <w:szCs w:val="24"/>
    </w:rPr>
  </w:style>
  <w:style w:type="character" w:customStyle="1" w:styleId="20">
    <w:name w:val="标题 2 字符"/>
    <w:basedOn w:val="a4"/>
    <w:link w:val="2"/>
    <w:rsid w:val="00B47A05"/>
    <w:rPr>
      <w:rFonts w:ascii="Arial" w:eastAsia="黑体" w:hAnsi="Arial" w:cs="Times New Roman"/>
      <w:sz w:val="28"/>
      <w:szCs w:val="24"/>
    </w:rPr>
  </w:style>
  <w:style w:type="character" w:customStyle="1" w:styleId="31">
    <w:name w:val="标题 3 字符"/>
    <w:basedOn w:val="a4"/>
    <w:link w:val="30"/>
    <w:rsid w:val="00B47A05"/>
    <w:rPr>
      <w:rFonts w:ascii="Arial" w:eastAsia="黑体" w:hAnsi="Arial" w:cs="Times New Roman"/>
      <w:bCs/>
      <w:sz w:val="24"/>
      <w:szCs w:val="32"/>
    </w:rPr>
  </w:style>
  <w:style w:type="character" w:customStyle="1" w:styleId="40">
    <w:name w:val="标题 4 字符"/>
    <w:basedOn w:val="a4"/>
    <w:link w:val="4"/>
    <w:rsid w:val="00B47A05"/>
    <w:rPr>
      <w:rFonts w:ascii="Times New Roman" w:eastAsia="仿宋_GB2312" w:hAnsi="Times New Roman" w:cs="Times New Roman"/>
      <w:bCs/>
      <w:sz w:val="24"/>
      <w:szCs w:val="28"/>
    </w:rPr>
  </w:style>
  <w:style w:type="character" w:customStyle="1" w:styleId="50">
    <w:name w:val="标题 5 字符"/>
    <w:basedOn w:val="a4"/>
    <w:link w:val="5"/>
    <w:rsid w:val="00B47A05"/>
    <w:rPr>
      <w:rFonts w:ascii="Times New Roman" w:eastAsia="宋体" w:hAnsi="Times New Roman" w:cs="Times New Roman"/>
      <w:b/>
      <w:bCs/>
      <w:sz w:val="24"/>
      <w:szCs w:val="28"/>
    </w:rPr>
  </w:style>
  <w:style w:type="character" w:customStyle="1" w:styleId="60">
    <w:name w:val="标题 6 字符"/>
    <w:basedOn w:val="a4"/>
    <w:link w:val="6"/>
    <w:rsid w:val="00B47A05"/>
    <w:rPr>
      <w:rFonts w:ascii="Arial" w:eastAsia="黑体" w:hAnsi="Arial" w:cs="Times New Roman"/>
      <w:b/>
      <w:bCs/>
      <w:sz w:val="24"/>
      <w:szCs w:val="24"/>
    </w:rPr>
  </w:style>
  <w:style w:type="character" w:customStyle="1" w:styleId="70">
    <w:name w:val="标题 7 字符"/>
    <w:basedOn w:val="a4"/>
    <w:link w:val="7"/>
    <w:rsid w:val="00B47A05"/>
    <w:rPr>
      <w:rFonts w:ascii="Times New Roman" w:eastAsia="宋体" w:hAnsi="Times New Roman" w:cs="Times New Roman"/>
      <w:b/>
      <w:bCs/>
      <w:sz w:val="24"/>
      <w:szCs w:val="24"/>
    </w:rPr>
  </w:style>
  <w:style w:type="character" w:customStyle="1" w:styleId="80">
    <w:name w:val="标题 8 字符"/>
    <w:basedOn w:val="a4"/>
    <w:link w:val="8"/>
    <w:rsid w:val="00B47A05"/>
    <w:rPr>
      <w:rFonts w:ascii="Arial" w:eastAsia="黑体" w:hAnsi="Arial" w:cs="Times New Roman"/>
      <w:sz w:val="24"/>
      <w:szCs w:val="24"/>
    </w:rPr>
  </w:style>
  <w:style w:type="character" w:customStyle="1" w:styleId="90">
    <w:name w:val="标题 9 字符"/>
    <w:basedOn w:val="a4"/>
    <w:link w:val="9"/>
    <w:rsid w:val="00B47A05"/>
    <w:rPr>
      <w:rFonts w:ascii="Arial" w:eastAsia="黑体" w:hAnsi="Arial" w:cs="Times New Roman"/>
      <w:sz w:val="24"/>
      <w:szCs w:val="21"/>
    </w:rPr>
  </w:style>
  <w:style w:type="character" w:customStyle="1" w:styleId="ab">
    <w:name w:val="正文：中文强调"/>
    <w:rsid w:val="00B47A05"/>
    <w:rPr>
      <w:rFonts w:eastAsia="楷体_GB2312"/>
    </w:rPr>
  </w:style>
  <w:style w:type="character" w:customStyle="1" w:styleId="Char1">
    <w:name w:val="题注 Char1"/>
    <w:rsid w:val="00B47A05"/>
    <w:rPr>
      <w:rFonts w:eastAsia="黑体" w:hAnsi="宋体"/>
      <w:kern w:val="2"/>
      <w:sz w:val="21"/>
      <w:szCs w:val="24"/>
      <w:lang w:val="en-US" w:eastAsia="zh-CN" w:bidi="ar-SA"/>
    </w:rPr>
  </w:style>
  <w:style w:type="character" w:customStyle="1" w:styleId="CharChar">
    <w:name w:val="纯文本 Char Char"/>
    <w:rsid w:val="00B47A05"/>
    <w:rPr>
      <w:rFonts w:ascii="宋体" w:hAnsi="Courier New" w:cs="Courier New"/>
      <w:kern w:val="2"/>
      <w:sz w:val="21"/>
      <w:szCs w:val="21"/>
    </w:rPr>
  </w:style>
  <w:style w:type="character" w:styleId="ac">
    <w:name w:val="annotation reference"/>
    <w:rsid w:val="00B47A05"/>
    <w:rPr>
      <w:sz w:val="21"/>
      <w:szCs w:val="21"/>
    </w:rPr>
  </w:style>
  <w:style w:type="character" w:styleId="ad">
    <w:name w:val="footnote reference"/>
    <w:rsid w:val="00B47A05"/>
    <w:rPr>
      <w:vertAlign w:val="superscript"/>
    </w:rPr>
  </w:style>
  <w:style w:type="character" w:customStyle="1" w:styleId="32">
    <w:name w:val="正文文本缩进 3 字符"/>
    <w:link w:val="3"/>
    <w:rsid w:val="00B47A05"/>
    <w:rPr>
      <w:sz w:val="24"/>
      <w:szCs w:val="24"/>
    </w:rPr>
  </w:style>
  <w:style w:type="character" w:customStyle="1" w:styleId="ae">
    <w:name w:val="正文：英文强调"/>
    <w:rsid w:val="00B47A05"/>
    <w:rPr>
      <w:rFonts w:ascii="Times New Roman" w:hAnsi="Times New Roman"/>
      <w:i/>
    </w:rPr>
  </w:style>
  <w:style w:type="character" w:customStyle="1" w:styleId="af">
    <w:name w:val="无间隔 字符"/>
    <w:link w:val="af0"/>
    <w:rsid w:val="00B47A05"/>
    <w:rPr>
      <w:rFonts w:ascii="Calibri" w:hAnsi="Calibri"/>
      <w:sz w:val="22"/>
    </w:rPr>
  </w:style>
  <w:style w:type="character" w:customStyle="1" w:styleId="af1">
    <w:name w:val="批注框文本 字符"/>
    <w:link w:val="af2"/>
    <w:rsid w:val="00B47A05"/>
    <w:rPr>
      <w:sz w:val="18"/>
      <w:szCs w:val="18"/>
    </w:rPr>
  </w:style>
  <w:style w:type="character" w:styleId="af3">
    <w:name w:val="Hyperlink"/>
    <w:uiPriority w:val="99"/>
    <w:rsid w:val="00B47A05"/>
    <w:rPr>
      <w:color w:val="auto"/>
      <w:u w:val="none"/>
    </w:rPr>
  </w:style>
  <w:style w:type="character" w:customStyle="1" w:styleId="085CharChar">
    <w:name w:val="样式 首行缩进:  0.85 厘米 Char Char"/>
    <w:link w:val="085"/>
    <w:rsid w:val="00B47A05"/>
    <w:rPr>
      <w:rFonts w:ascii="宋体" w:hAnsi="宋体" w:cs="宋体"/>
      <w:sz w:val="24"/>
      <w:szCs w:val="24"/>
    </w:rPr>
  </w:style>
  <w:style w:type="character" w:customStyle="1" w:styleId="af4">
    <w:name w:val="引用 字符"/>
    <w:link w:val="af5"/>
    <w:rsid w:val="00B47A05"/>
    <w:rPr>
      <w:i/>
      <w:iCs/>
      <w:color w:val="000000"/>
      <w:szCs w:val="24"/>
    </w:rPr>
  </w:style>
  <w:style w:type="character" w:customStyle="1" w:styleId="21">
    <w:name w:val="正文文本缩进 2 字符"/>
    <w:link w:val="22"/>
    <w:rsid w:val="00B47A05"/>
    <w:rPr>
      <w:szCs w:val="24"/>
    </w:rPr>
  </w:style>
  <w:style w:type="character" w:customStyle="1" w:styleId="af6">
    <w:name w:val="批注文字 字符"/>
    <w:rsid w:val="00B47A05"/>
    <w:rPr>
      <w:kern w:val="2"/>
      <w:sz w:val="24"/>
      <w:szCs w:val="24"/>
    </w:rPr>
  </w:style>
  <w:style w:type="character" w:customStyle="1" w:styleId="af7">
    <w:name w:val="正文文本缩进 字符"/>
    <w:link w:val="af8"/>
    <w:rsid w:val="00B47A05"/>
    <w:rPr>
      <w:szCs w:val="24"/>
    </w:rPr>
  </w:style>
  <w:style w:type="character" w:styleId="af9">
    <w:name w:val="endnote reference"/>
    <w:rsid w:val="00B47A05"/>
    <w:rPr>
      <w:rFonts w:eastAsia="宋体"/>
      <w:sz w:val="24"/>
      <w:szCs w:val="24"/>
      <w:vertAlign w:val="superscript"/>
      <w:lang w:val="en-US" w:eastAsia="zh-CN" w:bidi="ar-SA"/>
    </w:rPr>
  </w:style>
  <w:style w:type="character" w:customStyle="1" w:styleId="afa">
    <w:name w:val="正文缩进 字符"/>
    <w:link w:val="a3"/>
    <w:rsid w:val="00B47A05"/>
    <w:rPr>
      <w:sz w:val="24"/>
      <w:szCs w:val="24"/>
    </w:rPr>
  </w:style>
  <w:style w:type="character" w:customStyle="1" w:styleId="afb">
    <w:name w:val="正文：程序代码"/>
    <w:rsid w:val="00B47A05"/>
    <w:rPr>
      <w:rFonts w:ascii="MS Gothic" w:eastAsia="仿宋_GB2312" w:hAnsi="MS Gothic"/>
    </w:rPr>
  </w:style>
  <w:style w:type="character" w:customStyle="1" w:styleId="afc">
    <w:name w:val="纯文本 字符"/>
    <w:link w:val="afd"/>
    <w:rsid w:val="00B47A05"/>
    <w:rPr>
      <w:rFonts w:ascii="宋体" w:hAnsi="Courier New"/>
    </w:rPr>
  </w:style>
  <w:style w:type="character" w:customStyle="1" w:styleId="CharChar0">
    <w:name w:val="论文正文 Char Char"/>
    <w:link w:val="afe"/>
    <w:rsid w:val="00B47A05"/>
    <w:rPr>
      <w:rFonts w:ascii="Cambria Math" w:hAnsi="Cambria Math"/>
      <w:sz w:val="24"/>
    </w:rPr>
  </w:style>
  <w:style w:type="character" w:customStyle="1" w:styleId="llyf141">
    <w:name w:val="llyf141"/>
    <w:rsid w:val="00B47A05"/>
    <w:rPr>
      <w:rFonts w:eastAsia="宋体"/>
      <w:spacing w:val="300"/>
      <w:sz w:val="21"/>
      <w:szCs w:val="21"/>
      <w:lang w:val="en-US" w:eastAsia="zh-CN" w:bidi="ar-SA"/>
    </w:rPr>
  </w:style>
  <w:style w:type="character" w:styleId="aff">
    <w:name w:val="FollowedHyperlink"/>
    <w:rsid w:val="00B47A05"/>
    <w:rPr>
      <w:color w:val="800080"/>
      <w:u w:val="single"/>
    </w:rPr>
  </w:style>
  <w:style w:type="character" w:styleId="aff0">
    <w:name w:val="page number"/>
    <w:basedOn w:val="a4"/>
    <w:rsid w:val="00B47A05"/>
  </w:style>
  <w:style w:type="character" w:customStyle="1" w:styleId="aff1">
    <w:name w:val="批注主题 字符"/>
    <w:link w:val="aff2"/>
    <w:rsid w:val="00B47A05"/>
    <w:rPr>
      <w:b/>
      <w:bCs/>
      <w:sz w:val="24"/>
      <w:szCs w:val="24"/>
    </w:rPr>
  </w:style>
  <w:style w:type="character" w:customStyle="1" w:styleId="aff3">
    <w:name w:val="题注 字符"/>
    <w:link w:val="aff4"/>
    <w:rsid w:val="00B47A05"/>
    <w:rPr>
      <w:rFonts w:ascii="黑体" w:eastAsia="黑体" w:hAnsi="黑体" w:cs="Arial"/>
    </w:rPr>
  </w:style>
  <w:style w:type="character" w:customStyle="1" w:styleId="CharChar1">
    <w:name w:val="图题注 Char Char"/>
    <w:link w:val="aff5"/>
    <w:rsid w:val="00B47A05"/>
  </w:style>
  <w:style w:type="paragraph" w:styleId="af8">
    <w:name w:val="Body Text Indent"/>
    <w:basedOn w:val="a2"/>
    <w:link w:val="af7"/>
    <w:rsid w:val="00B47A05"/>
    <w:pPr>
      <w:spacing w:after="120"/>
      <w:ind w:leftChars="200" w:left="420"/>
    </w:pPr>
    <w:rPr>
      <w:rFonts w:asciiTheme="minorHAnsi" w:eastAsiaTheme="minorEastAsia" w:hAnsiTheme="minorHAnsi" w:cstheme="minorBidi"/>
      <w:sz w:val="21"/>
    </w:rPr>
  </w:style>
  <w:style w:type="character" w:customStyle="1" w:styleId="12">
    <w:name w:val="正文文本缩进 字符1"/>
    <w:basedOn w:val="a4"/>
    <w:uiPriority w:val="99"/>
    <w:semiHidden/>
    <w:rsid w:val="00B47A05"/>
    <w:rPr>
      <w:rFonts w:ascii="Times New Roman" w:eastAsia="宋体" w:hAnsi="Times New Roman" w:cs="Times New Roman"/>
      <w:sz w:val="24"/>
      <w:szCs w:val="24"/>
    </w:rPr>
  </w:style>
  <w:style w:type="paragraph" w:styleId="TOC1">
    <w:name w:val="toc 1"/>
    <w:basedOn w:val="a2"/>
    <w:next w:val="a2"/>
    <w:uiPriority w:val="39"/>
    <w:rsid w:val="00B47A05"/>
    <w:pPr>
      <w:spacing w:before="120" w:after="120"/>
      <w:jc w:val="left"/>
    </w:pPr>
    <w:rPr>
      <w:rFonts w:ascii="Calibri" w:hAnsi="Calibri" w:cs="Calibri"/>
      <w:b/>
      <w:bCs/>
      <w:caps/>
      <w:sz w:val="28"/>
      <w:szCs w:val="20"/>
    </w:rPr>
  </w:style>
  <w:style w:type="paragraph" w:styleId="af2">
    <w:name w:val="Balloon Text"/>
    <w:basedOn w:val="a2"/>
    <w:link w:val="af1"/>
    <w:rsid w:val="00B47A05"/>
    <w:rPr>
      <w:rFonts w:asciiTheme="minorHAnsi" w:eastAsiaTheme="minorEastAsia" w:hAnsiTheme="minorHAnsi" w:cstheme="minorBidi"/>
      <w:sz w:val="18"/>
      <w:szCs w:val="18"/>
    </w:rPr>
  </w:style>
  <w:style w:type="character" w:customStyle="1" w:styleId="13">
    <w:name w:val="批注框文本 字符1"/>
    <w:basedOn w:val="a4"/>
    <w:uiPriority w:val="99"/>
    <w:semiHidden/>
    <w:rsid w:val="00B47A05"/>
    <w:rPr>
      <w:rFonts w:ascii="Times New Roman" w:eastAsia="宋体" w:hAnsi="Times New Roman" w:cs="Times New Roman"/>
      <w:sz w:val="18"/>
      <w:szCs w:val="18"/>
    </w:rPr>
  </w:style>
  <w:style w:type="paragraph" w:styleId="aff6">
    <w:name w:val="Body Text"/>
    <w:basedOn w:val="a2"/>
    <w:link w:val="aff7"/>
    <w:rsid w:val="00B47A05"/>
    <w:rPr>
      <w:b/>
      <w:bCs/>
      <w:i/>
      <w:iCs/>
      <w:sz w:val="28"/>
    </w:rPr>
  </w:style>
  <w:style w:type="character" w:customStyle="1" w:styleId="aff7">
    <w:name w:val="正文文本 字符"/>
    <w:basedOn w:val="a4"/>
    <w:link w:val="aff6"/>
    <w:rsid w:val="00B47A05"/>
    <w:rPr>
      <w:rFonts w:ascii="Times New Roman" w:eastAsia="宋体" w:hAnsi="Times New Roman" w:cs="Times New Roman"/>
      <w:b/>
      <w:bCs/>
      <w:i/>
      <w:iCs/>
      <w:sz w:val="28"/>
      <w:szCs w:val="24"/>
    </w:rPr>
  </w:style>
  <w:style w:type="paragraph" w:customStyle="1" w:styleId="Char1CharCharChar">
    <w:name w:val="Char1 Char Char Char"/>
    <w:basedOn w:val="a2"/>
    <w:rsid w:val="00B47A05"/>
    <w:rPr>
      <w:sz w:val="21"/>
      <w:szCs w:val="20"/>
    </w:rPr>
  </w:style>
  <w:style w:type="paragraph" w:customStyle="1" w:styleId="aff5">
    <w:name w:val="图题注"/>
    <w:basedOn w:val="aff4"/>
    <w:link w:val="CharChar1"/>
    <w:rsid w:val="00B47A05"/>
    <w:pPr>
      <w:spacing w:beforeLines="25" w:before="78" w:afterLines="25" w:after="78"/>
    </w:pPr>
    <w:rPr>
      <w:rFonts w:asciiTheme="minorHAnsi" w:eastAsiaTheme="minorEastAsia" w:hAnsiTheme="minorHAnsi" w:cstheme="minorBidi"/>
    </w:rPr>
  </w:style>
  <w:style w:type="paragraph" w:styleId="TOC">
    <w:name w:val="TOC Heading"/>
    <w:basedOn w:val="10"/>
    <w:next w:val="a2"/>
    <w:qFormat/>
    <w:rsid w:val="00B47A05"/>
    <w:pPr>
      <w:keepLines/>
      <w:widowControl/>
      <w:numPr>
        <w:numId w:val="0"/>
      </w:numPr>
      <w:tabs>
        <w:tab w:val="left" w:pos="601"/>
      </w:tabs>
      <w:spacing w:after="0" w:line="276" w:lineRule="auto"/>
      <w:outlineLvl w:val="9"/>
    </w:pPr>
    <w:rPr>
      <w:rFonts w:ascii="Cambria" w:eastAsia="宋体" w:hAnsi="Cambria"/>
      <w:b w:val="0"/>
      <w:bCs w:val="0"/>
      <w:color w:val="365F91"/>
      <w:kern w:val="0"/>
      <w:sz w:val="28"/>
      <w:szCs w:val="28"/>
    </w:rPr>
  </w:style>
  <w:style w:type="paragraph" w:styleId="TOC4">
    <w:name w:val="toc 4"/>
    <w:basedOn w:val="a2"/>
    <w:next w:val="a2"/>
    <w:rsid w:val="00B47A05"/>
    <w:pPr>
      <w:ind w:left="720"/>
      <w:jc w:val="left"/>
    </w:pPr>
    <w:rPr>
      <w:rFonts w:ascii="Calibri" w:hAnsi="Calibri" w:cs="Calibri"/>
      <w:sz w:val="18"/>
      <w:szCs w:val="18"/>
    </w:rPr>
  </w:style>
  <w:style w:type="paragraph" w:styleId="3">
    <w:name w:val="Body Text Indent 3"/>
    <w:basedOn w:val="a2"/>
    <w:link w:val="32"/>
    <w:rsid w:val="00B47A05"/>
    <w:pPr>
      <w:numPr>
        <w:numId w:val="2"/>
      </w:numPr>
      <w:tabs>
        <w:tab w:val="left" w:pos="567"/>
      </w:tabs>
    </w:pPr>
    <w:rPr>
      <w:rFonts w:asciiTheme="minorHAnsi" w:eastAsiaTheme="minorEastAsia" w:hAnsiTheme="minorHAnsi" w:cstheme="minorBidi"/>
    </w:rPr>
  </w:style>
  <w:style w:type="character" w:customStyle="1" w:styleId="310">
    <w:name w:val="正文文本缩进 3 字符1"/>
    <w:basedOn w:val="a4"/>
    <w:uiPriority w:val="99"/>
    <w:semiHidden/>
    <w:rsid w:val="00B47A05"/>
    <w:rPr>
      <w:rFonts w:ascii="Times New Roman" w:eastAsia="宋体" w:hAnsi="Times New Roman" w:cs="Times New Roman"/>
      <w:sz w:val="16"/>
      <w:szCs w:val="16"/>
    </w:rPr>
  </w:style>
  <w:style w:type="paragraph" w:styleId="TOC2">
    <w:name w:val="toc 2"/>
    <w:basedOn w:val="a2"/>
    <w:next w:val="a2"/>
    <w:uiPriority w:val="39"/>
    <w:rsid w:val="00B47A05"/>
    <w:pPr>
      <w:ind w:left="240"/>
      <w:jc w:val="left"/>
    </w:pPr>
    <w:rPr>
      <w:rFonts w:ascii="Calibri" w:hAnsi="Calibri" w:cs="Calibri"/>
      <w:smallCaps/>
      <w:sz w:val="28"/>
      <w:szCs w:val="20"/>
    </w:rPr>
  </w:style>
  <w:style w:type="paragraph" w:styleId="TOC5">
    <w:name w:val="toc 5"/>
    <w:basedOn w:val="a2"/>
    <w:next w:val="a2"/>
    <w:rsid w:val="00B47A05"/>
    <w:pPr>
      <w:ind w:left="960"/>
      <w:jc w:val="left"/>
    </w:pPr>
    <w:rPr>
      <w:rFonts w:ascii="Calibri" w:hAnsi="Calibri" w:cs="Calibri"/>
      <w:sz w:val="18"/>
      <w:szCs w:val="18"/>
    </w:rPr>
  </w:style>
  <w:style w:type="paragraph" w:styleId="aff8">
    <w:name w:val="endnote text"/>
    <w:basedOn w:val="a2"/>
    <w:link w:val="aff9"/>
    <w:rsid w:val="00B47A05"/>
    <w:pPr>
      <w:snapToGrid w:val="0"/>
      <w:jc w:val="left"/>
    </w:pPr>
  </w:style>
  <w:style w:type="character" w:customStyle="1" w:styleId="aff9">
    <w:name w:val="尾注文本 字符"/>
    <w:basedOn w:val="a4"/>
    <w:link w:val="aff8"/>
    <w:rsid w:val="00B47A05"/>
    <w:rPr>
      <w:rFonts w:ascii="Times New Roman" w:eastAsia="宋体" w:hAnsi="Times New Roman" w:cs="Times New Roman"/>
      <w:sz w:val="24"/>
      <w:szCs w:val="24"/>
    </w:rPr>
  </w:style>
  <w:style w:type="paragraph" w:styleId="TOC6">
    <w:name w:val="toc 6"/>
    <w:basedOn w:val="a2"/>
    <w:next w:val="a2"/>
    <w:rsid w:val="00B47A05"/>
    <w:pPr>
      <w:ind w:left="1200"/>
      <w:jc w:val="left"/>
    </w:pPr>
    <w:rPr>
      <w:rFonts w:ascii="Calibri" w:hAnsi="Calibri" w:cs="Calibri"/>
      <w:sz w:val="18"/>
      <w:szCs w:val="18"/>
    </w:rPr>
  </w:style>
  <w:style w:type="paragraph" w:styleId="33">
    <w:name w:val="Body Text 3"/>
    <w:basedOn w:val="a2"/>
    <w:link w:val="34"/>
    <w:rsid w:val="00B47A05"/>
    <w:rPr>
      <w:i/>
      <w:iCs/>
      <w:sz w:val="28"/>
    </w:rPr>
  </w:style>
  <w:style w:type="character" w:customStyle="1" w:styleId="34">
    <w:name w:val="正文文本 3 字符"/>
    <w:basedOn w:val="a4"/>
    <w:link w:val="33"/>
    <w:rsid w:val="00B47A05"/>
    <w:rPr>
      <w:rFonts w:ascii="Times New Roman" w:eastAsia="宋体" w:hAnsi="Times New Roman" w:cs="Times New Roman"/>
      <w:i/>
      <w:iCs/>
      <w:sz w:val="28"/>
      <w:szCs w:val="24"/>
    </w:rPr>
  </w:style>
  <w:style w:type="paragraph" w:customStyle="1" w:styleId="a0">
    <w:name w:val="列表编号：参考文献"/>
    <w:basedOn w:val="a2"/>
    <w:rsid w:val="00B47A05"/>
    <w:pPr>
      <w:numPr>
        <w:numId w:val="3"/>
      </w:numPr>
    </w:pPr>
  </w:style>
  <w:style w:type="paragraph" w:customStyle="1" w:styleId="afe">
    <w:name w:val="论文正文"/>
    <w:basedOn w:val="a2"/>
    <w:link w:val="CharChar0"/>
    <w:rsid w:val="00B47A05"/>
    <w:pPr>
      <w:spacing w:line="300" w:lineRule="auto"/>
      <w:ind w:firstLine="420"/>
      <w:jc w:val="left"/>
    </w:pPr>
    <w:rPr>
      <w:rFonts w:ascii="Cambria Math" w:eastAsiaTheme="minorEastAsia" w:hAnsi="Cambria Math" w:cstheme="minorBidi"/>
      <w:szCs w:val="22"/>
    </w:rPr>
  </w:style>
  <w:style w:type="paragraph" w:styleId="TOC7">
    <w:name w:val="toc 7"/>
    <w:basedOn w:val="a2"/>
    <w:next w:val="a2"/>
    <w:rsid w:val="00B47A05"/>
    <w:pPr>
      <w:ind w:left="1440"/>
      <w:jc w:val="left"/>
    </w:pPr>
    <w:rPr>
      <w:rFonts w:ascii="Calibri" w:hAnsi="Calibri" w:cs="Calibri"/>
      <w:sz w:val="18"/>
      <w:szCs w:val="18"/>
    </w:rPr>
  </w:style>
  <w:style w:type="paragraph" w:styleId="TOC8">
    <w:name w:val="toc 8"/>
    <w:basedOn w:val="a2"/>
    <w:next w:val="a2"/>
    <w:rsid w:val="00B47A05"/>
    <w:pPr>
      <w:ind w:left="1680"/>
      <w:jc w:val="left"/>
    </w:pPr>
    <w:rPr>
      <w:rFonts w:ascii="Calibri" w:hAnsi="Calibri" w:cs="Calibri"/>
      <w:sz w:val="18"/>
      <w:szCs w:val="18"/>
    </w:rPr>
  </w:style>
  <w:style w:type="paragraph" w:styleId="affa">
    <w:name w:val="table of figures"/>
    <w:basedOn w:val="a2"/>
    <w:next w:val="a2"/>
    <w:rsid w:val="00B47A05"/>
    <w:pPr>
      <w:ind w:leftChars="200" w:left="840" w:hangingChars="200" w:hanging="420"/>
    </w:pPr>
  </w:style>
  <w:style w:type="paragraph" w:styleId="23">
    <w:name w:val="Body Text 2"/>
    <w:basedOn w:val="a2"/>
    <w:link w:val="24"/>
    <w:rsid w:val="00B47A05"/>
    <w:rPr>
      <w:i/>
      <w:iCs/>
      <w:sz w:val="30"/>
    </w:rPr>
  </w:style>
  <w:style w:type="character" w:customStyle="1" w:styleId="24">
    <w:name w:val="正文文本 2 字符"/>
    <w:basedOn w:val="a4"/>
    <w:link w:val="23"/>
    <w:rsid w:val="00B47A05"/>
    <w:rPr>
      <w:rFonts w:ascii="Times New Roman" w:eastAsia="宋体" w:hAnsi="Times New Roman" w:cs="Times New Roman"/>
      <w:i/>
      <w:iCs/>
      <w:sz w:val="30"/>
      <w:szCs w:val="24"/>
    </w:rPr>
  </w:style>
  <w:style w:type="paragraph" w:styleId="affb">
    <w:name w:val="annotation text"/>
    <w:basedOn w:val="a2"/>
    <w:link w:val="14"/>
    <w:unhideWhenUsed/>
    <w:rsid w:val="00B47A05"/>
    <w:pPr>
      <w:jc w:val="left"/>
    </w:pPr>
  </w:style>
  <w:style w:type="character" w:customStyle="1" w:styleId="14">
    <w:name w:val="批注文字 字符1"/>
    <w:basedOn w:val="a4"/>
    <w:link w:val="affb"/>
    <w:rsid w:val="00B47A05"/>
    <w:rPr>
      <w:rFonts w:ascii="Times New Roman" w:eastAsia="宋体" w:hAnsi="Times New Roman" w:cs="Times New Roman"/>
      <w:sz w:val="24"/>
      <w:szCs w:val="24"/>
    </w:rPr>
  </w:style>
  <w:style w:type="paragraph" w:styleId="aff2">
    <w:name w:val="annotation subject"/>
    <w:basedOn w:val="affb"/>
    <w:next w:val="affb"/>
    <w:link w:val="aff1"/>
    <w:rsid w:val="00B47A05"/>
    <w:rPr>
      <w:rFonts w:asciiTheme="minorHAnsi" w:eastAsiaTheme="minorEastAsia" w:hAnsiTheme="minorHAnsi" w:cstheme="minorBidi"/>
      <w:b/>
      <w:bCs/>
    </w:rPr>
  </w:style>
  <w:style w:type="character" w:customStyle="1" w:styleId="15">
    <w:name w:val="批注主题 字符1"/>
    <w:basedOn w:val="14"/>
    <w:uiPriority w:val="99"/>
    <w:semiHidden/>
    <w:rsid w:val="00B47A05"/>
    <w:rPr>
      <w:rFonts w:ascii="Times New Roman" w:eastAsia="宋体" w:hAnsi="Times New Roman" w:cs="Times New Roman"/>
      <w:b/>
      <w:bCs/>
      <w:sz w:val="24"/>
      <w:szCs w:val="24"/>
    </w:rPr>
  </w:style>
  <w:style w:type="paragraph" w:styleId="affc">
    <w:name w:val="footnote text"/>
    <w:basedOn w:val="a2"/>
    <w:link w:val="affd"/>
    <w:rsid w:val="00B47A05"/>
    <w:pPr>
      <w:snapToGrid w:val="0"/>
    </w:pPr>
    <w:rPr>
      <w:sz w:val="18"/>
      <w:szCs w:val="18"/>
    </w:rPr>
  </w:style>
  <w:style w:type="character" w:customStyle="1" w:styleId="affd">
    <w:name w:val="脚注文本 字符"/>
    <w:basedOn w:val="a4"/>
    <w:link w:val="affc"/>
    <w:rsid w:val="00B47A05"/>
    <w:rPr>
      <w:rFonts w:ascii="Times New Roman" w:eastAsia="宋体" w:hAnsi="Times New Roman" w:cs="Times New Roman"/>
      <w:sz w:val="18"/>
      <w:szCs w:val="18"/>
    </w:rPr>
  </w:style>
  <w:style w:type="paragraph" w:styleId="afd">
    <w:name w:val="Plain Text"/>
    <w:basedOn w:val="a2"/>
    <w:link w:val="afc"/>
    <w:rsid w:val="00B47A05"/>
    <w:pPr>
      <w:widowControl/>
      <w:jc w:val="left"/>
    </w:pPr>
    <w:rPr>
      <w:rFonts w:ascii="宋体" w:eastAsiaTheme="minorEastAsia" w:hAnsi="Courier New" w:cstheme="minorBidi"/>
      <w:sz w:val="21"/>
      <w:szCs w:val="22"/>
    </w:rPr>
  </w:style>
  <w:style w:type="character" w:customStyle="1" w:styleId="16">
    <w:name w:val="纯文本 字符1"/>
    <w:basedOn w:val="a4"/>
    <w:uiPriority w:val="99"/>
    <w:semiHidden/>
    <w:rsid w:val="00B47A05"/>
    <w:rPr>
      <w:rFonts w:asciiTheme="minorEastAsia" w:hAnsi="Courier New" w:cs="Courier New"/>
      <w:sz w:val="24"/>
      <w:szCs w:val="24"/>
    </w:rPr>
  </w:style>
  <w:style w:type="paragraph" w:customStyle="1" w:styleId="1">
    <w:name w:val="样式1"/>
    <w:basedOn w:val="a2"/>
    <w:rsid w:val="00B47A05"/>
    <w:pPr>
      <w:numPr>
        <w:ilvl w:val="1"/>
        <w:numId w:val="4"/>
      </w:numPr>
      <w:tabs>
        <w:tab w:val="left" w:pos="567"/>
      </w:tabs>
    </w:pPr>
    <w:rPr>
      <w:sz w:val="21"/>
    </w:rPr>
  </w:style>
  <w:style w:type="paragraph" w:customStyle="1" w:styleId="17">
    <w:name w:val="图1"/>
    <w:basedOn w:val="a2"/>
    <w:next w:val="a2"/>
    <w:rsid w:val="00B47A05"/>
    <w:pPr>
      <w:tabs>
        <w:tab w:val="left" w:pos="420"/>
      </w:tabs>
      <w:spacing w:beforeLines="50" w:before="156" w:afterLines="100" w:after="312" w:line="360" w:lineRule="auto"/>
      <w:ind w:left="1105" w:hanging="748"/>
      <w:jc w:val="center"/>
    </w:pPr>
    <w:rPr>
      <w:kern w:val="0"/>
    </w:rPr>
  </w:style>
  <w:style w:type="paragraph" w:styleId="affe">
    <w:name w:val="List Paragraph"/>
    <w:basedOn w:val="a2"/>
    <w:uiPriority w:val="34"/>
    <w:qFormat/>
    <w:rsid w:val="00B47A05"/>
    <w:pPr>
      <w:ind w:firstLineChars="200" w:firstLine="420"/>
    </w:pPr>
    <w:rPr>
      <w:rFonts w:ascii="Calibri" w:hAnsi="Calibri"/>
      <w:sz w:val="21"/>
      <w:szCs w:val="22"/>
    </w:rPr>
  </w:style>
  <w:style w:type="paragraph" w:customStyle="1" w:styleId="a1">
    <w:name w:val="参考文献"/>
    <w:rsid w:val="00B47A05"/>
    <w:pPr>
      <w:widowControl w:val="0"/>
      <w:numPr>
        <w:numId w:val="5"/>
      </w:numPr>
      <w:tabs>
        <w:tab w:val="left" w:pos="900"/>
      </w:tabs>
      <w:spacing w:line="324" w:lineRule="auto"/>
    </w:pPr>
    <w:rPr>
      <w:rFonts w:ascii="Times New Roman" w:eastAsia="宋体" w:hAnsi="Times New Roman" w:cs="宋体"/>
      <w:kern w:val="0"/>
      <w:sz w:val="24"/>
      <w:szCs w:val="24"/>
    </w:rPr>
  </w:style>
  <w:style w:type="paragraph" w:customStyle="1" w:styleId="CharCharCharCharCharCharCharCharCharCharCharCharChar">
    <w:name w:val="Char Char Char Char Char Char Char Char Char Char Char Char Char"/>
    <w:basedOn w:val="a2"/>
    <w:rsid w:val="00B47A05"/>
    <w:rPr>
      <w:rFonts w:ascii="Tahoma" w:hAnsi="Tahoma"/>
      <w:szCs w:val="20"/>
    </w:rPr>
  </w:style>
  <w:style w:type="paragraph" w:styleId="af0">
    <w:name w:val="No Spacing"/>
    <w:link w:val="af"/>
    <w:qFormat/>
    <w:rsid w:val="00B47A05"/>
    <w:rPr>
      <w:rFonts w:ascii="Calibri" w:hAnsi="Calibri"/>
      <w:sz w:val="22"/>
    </w:rPr>
  </w:style>
  <w:style w:type="paragraph" w:customStyle="1" w:styleId="25">
    <w:name w:val="样式2"/>
    <w:basedOn w:val="aff4"/>
    <w:rsid w:val="00B47A05"/>
    <w:pPr>
      <w:spacing w:beforeLines="30" w:before="93"/>
    </w:pPr>
    <w:rPr>
      <w:rFonts w:ascii="Cambria" w:eastAsia="宋体" w:hAnsi="Cambria" w:cs="Times New Roman"/>
      <w:szCs w:val="21"/>
    </w:rPr>
  </w:style>
  <w:style w:type="paragraph" w:styleId="afff">
    <w:name w:val="Document Map"/>
    <w:basedOn w:val="a2"/>
    <w:link w:val="afff0"/>
    <w:rsid w:val="00B47A05"/>
    <w:pPr>
      <w:shd w:val="clear" w:color="auto" w:fill="000080"/>
    </w:pPr>
  </w:style>
  <w:style w:type="character" w:customStyle="1" w:styleId="afff0">
    <w:name w:val="文档结构图 字符"/>
    <w:basedOn w:val="a4"/>
    <w:link w:val="afff"/>
    <w:rsid w:val="00B47A05"/>
    <w:rPr>
      <w:rFonts w:ascii="Times New Roman" w:eastAsia="宋体" w:hAnsi="Times New Roman" w:cs="Times New Roman"/>
      <w:sz w:val="24"/>
      <w:szCs w:val="24"/>
      <w:shd w:val="clear" w:color="auto" w:fill="000080"/>
    </w:rPr>
  </w:style>
  <w:style w:type="paragraph" w:styleId="TOC9">
    <w:name w:val="toc 9"/>
    <w:basedOn w:val="a2"/>
    <w:next w:val="a2"/>
    <w:rsid w:val="00B47A05"/>
    <w:pPr>
      <w:ind w:left="1920"/>
      <w:jc w:val="left"/>
    </w:pPr>
    <w:rPr>
      <w:rFonts w:ascii="Calibri" w:hAnsi="Calibri" w:cs="Calibri"/>
      <w:sz w:val="18"/>
      <w:szCs w:val="18"/>
    </w:rPr>
  </w:style>
  <w:style w:type="paragraph" w:styleId="22">
    <w:name w:val="Body Text Indent 2"/>
    <w:basedOn w:val="a2"/>
    <w:link w:val="21"/>
    <w:rsid w:val="00B47A05"/>
    <w:pPr>
      <w:spacing w:after="120" w:line="480" w:lineRule="auto"/>
      <w:ind w:leftChars="200" w:left="420"/>
    </w:pPr>
    <w:rPr>
      <w:rFonts w:asciiTheme="minorHAnsi" w:eastAsiaTheme="minorEastAsia" w:hAnsiTheme="minorHAnsi" w:cstheme="minorBidi"/>
      <w:sz w:val="21"/>
    </w:rPr>
  </w:style>
  <w:style w:type="character" w:customStyle="1" w:styleId="210">
    <w:name w:val="正文文本缩进 2 字符1"/>
    <w:basedOn w:val="a4"/>
    <w:uiPriority w:val="99"/>
    <w:semiHidden/>
    <w:rsid w:val="00B47A05"/>
    <w:rPr>
      <w:rFonts w:ascii="Times New Roman" w:eastAsia="宋体" w:hAnsi="Times New Roman" w:cs="Times New Roman"/>
      <w:sz w:val="24"/>
      <w:szCs w:val="24"/>
    </w:rPr>
  </w:style>
  <w:style w:type="paragraph" w:styleId="TOC3">
    <w:name w:val="toc 3"/>
    <w:basedOn w:val="a2"/>
    <w:next w:val="a2"/>
    <w:uiPriority w:val="39"/>
    <w:rsid w:val="00B47A05"/>
    <w:pPr>
      <w:ind w:left="480"/>
      <w:jc w:val="left"/>
    </w:pPr>
    <w:rPr>
      <w:rFonts w:ascii="Calibri" w:hAnsi="Calibri" w:cs="Calibri"/>
      <w:i/>
      <w:iCs/>
      <w:sz w:val="20"/>
      <w:szCs w:val="20"/>
    </w:rPr>
  </w:style>
  <w:style w:type="paragraph" w:styleId="a">
    <w:name w:val="List Bullet"/>
    <w:basedOn w:val="a3"/>
    <w:rsid w:val="00B47A05"/>
    <w:pPr>
      <w:numPr>
        <w:numId w:val="6"/>
      </w:numPr>
      <w:tabs>
        <w:tab w:val="left" w:pos="902"/>
      </w:tabs>
      <w:ind w:firstLineChars="0" w:firstLine="0"/>
    </w:pPr>
  </w:style>
  <w:style w:type="paragraph" w:styleId="aff4">
    <w:name w:val="caption"/>
    <w:basedOn w:val="a2"/>
    <w:next w:val="a2"/>
    <w:link w:val="aff3"/>
    <w:qFormat/>
    <w:rsid w:val="00B47A05"/>
    <w:pPr>
      <w:adjustRightInd w:val="0"/>
      <w:snapToGrid w:val="0"/>
      <w:spacing w:beforeLines="20" w:before="62" w:afterLines="20" w:after="62"/>
      <w:jc w:val="center"/>
    </w:pPr>
    <w:rPr>
      <w:rFonts w:ascii="黑体" w:eastAsia="黑体" w:hAnsi="黑体" w:cs="Arial"/>
      <w:sz w:val="21"/>
      <w:szCs w:val="22"/>
    </w:rPr>
  </w:style>
  <w:style w:type="paragraph" w:styleId="a3">
    <w:name w:val="Normal Indent"/>
    <w:basedOn w:val="a2"/>
    <w:link w:val="afa"/>
    <w:rsid w:val="00B47A05"/>
    <w:pPr>
      <w:ind w:firstLineChars="200" w:firstLine="420"/>
    </w:pPr>
    <w:rPr>
      <w:rFonts w:asciiTheme="minorHAnsi" w:eastAsiaTheme="minorEastAsia" w:hAnsiTheme="minorHAnsi" w:cstheme="minorBidi"/>
    </w:rPr>
  </w:style>
  <w:style w:type="paragraph" w:customStyle="1" w:styleId="085">
    <w:name w:val="样式 首行缩进:  0.85 厘米"/>
    <w:basedOn w:val="a2"/>
    <w:link w:val="085CharChar"/>
    <w:rsid w:val="00B47A05"/>
    <w:pPr>
      <w:spacing w:line="324" w:lineRule="auto"/>
      <w:ind w:firstLine="482"/>
    </w:pPr>
    <w:rPr>
      <w:rFonts w:ascii="宋体" w:eastAsiaTheme="minorEastAsia" w:hAnsi="宋体" w:cs="宋体"/>
    </w:rPr>
  </w:style>
  <w:style w:type="paragraph" w:styleId="af5">
    <w:name w:val="Quote"/>
    <w:basedOn w:val="a2"/>
    <w:next w:val="a2"/>
    <w:link w:val="af4"/>
    <w:qFormat/>
    <w:rsid w:val="00B47A05"/>
    <w:rPr>
      <w:rFonts w:asciiTheme="minorHAnsi" w:eastAsiaTheme="minorEastAsia" w:hAnsiTheme="minorHAnsi" w:cstheme="minorBidi"/>
      <w:i/>
      <w:iCs/>
      <w:color w:val="000000"/>
      <w:sz w:val="21"/>
    </w:rPr>
  </w:style>
  <w:style w:type="character" w:customStyle="1" w:styleId="18">
    <w:name w:val="引用 字符1"/>
    <w:basedOn w:val="a4"/>
    <w:uiPriority w:val="29"/>
    <w:rsid w:val="00B47A05"/>
    <w:rPr>
      <w:rFonts w:ascii="Times New Roman" w:eastAsia="宋体" w:hAnsi="Times New Roman" w:cs="Times New Roman"/>
      <w:i/>
      <w:iCs/>
      <w:color w:val="404040" w:themeColor="text1" w:themeTint="BF"/>
      <w:sz w:val="24"/>
      <w:szCs w:val="24"/>
    </w:rPr>
  </w:style>
  <w:style w:type="paragraph" w:customStyle="1" w:styleId="afff1">
    <w:name w:val="图表文字"/>
    <w:basedOn w:val="a2"/>
    <w:rsid w:val="00B47A05"/>
    <w:rPr>
      <w:sz w:val="21"/>
    </w:rPr>
  </w:style>
  <w:style w:type="paragraph" w:customStyle="1" w:styleId="Default">
    <w:name w:val="Default"/>
    <w:rsid w:val="00B47A0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ableParagraph">
    <w:name w:val="Table Paragraph"/>
    <w:basedOn w:val="a2"/>
    <w:uiPriority w:val="1"/>
    <w:qFormat/>
    <w:rsid w:val="00B47A05"/>
    <w:pPr>
      <w:jc w:val="left"/>
    </w:pPr>
    <w:rPr>
      <w:rFonts w:ascii="等线" w:eastAsia="等线" w:hAnsi="等线"/>
      <w:kern w:val="0"/>
      <w:sz w:val="22"/>
      <w:szCs w:val="22"/>
      <w:lang w:eastAsia="en-US"/>
    </w:rPr>
  </w:style>
  <w:style w:type="table" w:styleId="afff2">
    <w:name w:val="Table Grid"/>
    <w:basedOn w:val="a5"/>
    <w:uiPriority w:val="39"/>
    <w:rsid w:val="00B47A05"/>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文字"/>
    <w:basedOn w:val="a3"/>
    <w:link w:val="Char"/>
    <w:qFormat/>
    <w:rsid w:val="00B47A05"/>
    <w:pPr>
      <w:ind w:firstLine="480"/>
    </w:pPr>
  </w:style>
  <w:style w:type="paragraph" w:customStyle="1" w:styleId="afff4">
    <w:name w:val="图注"/>
    <w:basedOn w:val="aff4"/>
    <w:link w:val="Char0"/>
    <w:qFormat/>
    <w:rsid w:val="00B47A05"/>
    <w:pPr>
      <w:spacing w:before="91" w:after="91"/>
    </w:pPr>
  </w:style>
  <w:style w:type="character" w:customStyle="1" w:styleId="Char">
    <w:name w:val="文字 Char"/>
    <w:link w:val="afff3"/>
    <w:rsid w:val="00B47A05"/>
    <w:rPr>
      <w:sz w:val="24"/>
      <w:szCs w:val="24"/>
    </w:rPr>
  </w:style>
  <w:style w:type="character" w:customStyle="1" w:styleId="19">
    <w:name w:val="页脚 字符1"/>
    <w:rsid w:val="00B47A05"/>
    <w:rPr>
      <w:kern w:val="2"/>
      <w:sz w:val="18"/>
      <w:szCs w:val="18"/>
    </w:rPr>
  </w:style>
  <w:style w:type="character" w:customStyle="1" w:styleId="Char0">
    <w:name w:val="图注 Char"/>
    <w:link w:val="afff4"/>
    <w:rsid w:val="00B47A05"/>
    <w:rPr>
      <w:rFonts w:ascii="黑体" w:eastAsia="黑体" w:hAnsi="黑体" w:cs="Arial"/>
    </w:rPr>
  </w:style>
  <w:style w:type="paragraph" w:styleId="afff5">
    <w:name w:val="Subtitle"/>
    <w:basedOn w:val="a2"/>
    <w:next w:val="a2"/>
    <w:link w:val="1a"/>
    <w:uiPriority w:val="11"/>
    <w:qFormat/>
    <w:rsid w:val="00B47A05"/>
    <w:pPr>
      <w:spacing w:before="240" w:after="60" w:line="312" w:lineRule="auto"/>
      <w:jc w:val="left"/>
      <w:outlineLvl w:val="1"/>
    </w:pPr>
    <w:rPr>
      <w:rFonts w:ascii="Cambria" w:eastAsia="黑体" w:hAnsi="Cambria"/>
      <w:bCs/>
      <w:kern w:val="28"/>
      <w:sz w:val="28"/>
      <w:szCs w:val="32"/>
    </w:rPr>
  </w:style>
  <w:style w:type="character" w:customStyle="1" w:styleId="afff6">
    <w:name w:val="副标题 字符"/>
    <w:basedOn w:val="a4"/>
    <w:uiPriority w:val="11"/>
    <w:rsid w:val="00B47A05"/>
    <w:rPr>
      <w:b/>
      <w:bCs/>
      <w:kern w:val="28"/>
      <w:sz w:val="32"/>
      <w:szCs w:val="32"/>
    </w:rPr>
  </w:style>
  <w:style w:type="character" w:customStyle="1" w:styleId="1a">
    <w:name w:val="副标题 字符1"/>
    <w:link w:val="afff5"/>
    <w:uiPriority w:val="11"/>
    <w:rsid w:val="00B47A05"/>
    <w:rPr>
      <w:rFonts w:ascii="Cambria" w:eastAsia="黑体" w:hAnsi="Cambria" w:cs="Times New Roman"/>
      <w:bCs/>
      <w:kern w:val="28"/>
      <w:sz w:val="28"/>
      <w:szCs w:val="32"/>
    </w:rPr>
  </w:style>
  <w:style w:type="table" w:customStyle="1" w:styleId="35">
    <w:name w:val="样式3"/>
    <w:basedOn w:val="a5"/>
    <w:uiPriority w:val="99"/>
    <w:rsid w:val="00B47A05"/>
    <w:rPr>
      <w:rFonts w:ascii="Times New Roman" w:eastAsia="宋体" w:hAnsi="Times New Roman" w:cs="Times New Roman"/>
      <w:kern w:val="0"/>
      <w:sz w:val="20"/>
      <w:szCs w:val="20"/>
    </w:rPr>
    <w:tblPr>
      <w:tblBorders>
        <w:top w:val="single" w:sz="12" w:space="0" w:color="008000"/>
        <w:bottom w:val="single" w:sz="12" w:space="0" w:color="008000"/>
      </w:tblBorders>
    </w:tblPr>
    <w:tcPr>
      <w:vAlign w:val="center"/>
    </w:tcPr>
  </w:style>
  <w:style w:type="table" w:customStyle="1" w:styleId="1b">
    <w:name w:val="网格型1"/>
    <w:basedOn w:val="a5"/>
    <w:next w:val="afff2"/>
    <w:uiPriority w:val="39"/>
    <w:rsid w:val="00B47A05"/>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7">
    <w:name w:val="Normal (Web)"/>
    <w:basedOn w:val="a2"/>
    <w:uiPriority w:val="99"/>
    <w:semiHidden/>
    <w:unhideWhenUsed/>
    <w:rsid w:val="00B47A0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B47A05"/>
  </w:style>
  <w:style w:type="paragraph" w:customStyle="1" w:styleId="1c">
    <w:name w:val="正文1"/>
    <w:basedOn w:val="a3"/>
    <w:link w:val="Char2"/>
    <w:qFormat/>
    <w:rsid w:val="00B47A05"/>
    <w:pPr>
      <w:ind w:firstLine="482"/>
    </w:pPr>
  </w:style>
  <w:style w:type="character" w:customStyle="1" w:styleId="Char2">
    <w:name w:val="正文 Char"/>
    <w:link w:val="1c"/>
    <w:rsid w:val="00B47A05"/>
    <w:rPr>
      <w:sz w:val="24"/>
      <w:szCs w:val="24"/>
    </w:rPr>
  </w:style>
  <w:style w:type="character" w:styleId="afff8">
    <w:name w:val="Placeholder Text"/>
    <w:basedOn w:val="a4"/>
    <w:uiPriority w:val="99"/>
    <w:semiHidden/>
    <w:rsid w:val="00B47A05"/>
    <w:rPr>
      <w:color w:val="808080"/>
    </w:rPr>
  </w:style>
  <w:style w:type="character" w:styleId="afff9">
    <w:name w:val="Unresolved Mention"/>
    <w:basedOn w:val="a4"/>
    <w:uiPriority w:val="99"/>
    <w:semiHidden/>
    <w:unhideWhenUsed/>
    <w:rsid w:val="00B47A05"/>
    <w:rPr>
      <w:color w:val="605E5C"/>
      <w:shd w:val="clear" w:color="auto" w:fill="E1DFDD"/>
    </w:rPr>
  </w:style>
  <w:style w:type="paragraph" w:customStyle="1" w:styleId="afffa">
    <w:name w:val="首行缩进正文"/>
    <w:basedOn w:val="a2"/>
    <w:link w:val="afffb"/>
    <w:qFormat/>
    <w:rsid w:val="00B47A05"/>
    <w:pPr>
      <w:spacing w:line="360" w:lineRule="atLeast"/>
      <w:ind w:rightChars="11" w:right="26" w:firstLineChars="200" w:firstLine="480"/>
    </w:pPr>
    <w:rPr>
      <w:color w:val="000000"/>
    </w:rPr>
  </w:style>
  <w:style w:type="character" w:customStyle="1" w:styleId="afffb">
    <w:name w:val="首行缩进正文 字符"/>
    <w:basedOn w:val="a4"/>
    <w:link w:val="afffa"/>
    <w:rsid w:val="00B47A05"/>
    <w:rPr>
      <w:rFonts w:ascii="Times New Roman" w:eastAsia="宋体"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yan4973.github.io/xxHash/" TargetMode="External"/><Relationship Id="rId18" Type="http://schemas.openxmlformats.org/officeDocument/2006/relationships/hyperlink" Target="http://web.stanford.edu/class/archive/cs/cs166/cs166.1216/lectures/07/Slides0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pavlo/hash-function-benchmark" TargetMode="External"/><Relationship Id="rId17" Type="http://schemas.openxmlformats.org/officeDocument/2006/relationships/hyperlink" Target="https://15445.courses.cs.cmu.edu/fall2022/slides/07-hash%20tables.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10.1007/3-540-36494-3_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courses.csail.mit.edu/6.851/spring21/lectures/L20.pdf&#65292;20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8979-2CBB-40E9-8F3D-84256D6F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2451</Words>
  <Characters>3285</Characters>
  <Application>Microsoft Office Word</Application>
  <DocSecurity>0</DocSecurity>
  <Lines>126</Lines>
  <Paragraphs>69</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Jingyang Fu</dc:creator>
  <cp:keywords/>
  <dc:description/>
  <cp:lastModifiedBy>Jingyang Fu</cp:lastModifiedBy>
  <cp:revision>5</cp:revision>
  <dcterms:created xsi:type="dcterms:W3CDTF">2023-05-29T08:42:00Z</dcterms:created>
  <dcterms:modified xsi:type="dcterms:W3CDTF">2023-05-29T15:33:00Z</dcterms:modified>
</cp:coreProperties>
</file>